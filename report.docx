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A15CB" w14:textId="77777777" w:rsidR="00084D96" w:rsidRDefault="0022246B" w:rsidP="00084D96">
      <w:pPr>
        <w:spacing w:before="120" w:after="120" w:line="360" w:lineRule="auto"/>
        <w:rPr>
          <w:rFonts w:ascii="Bookman Old Style" w:eastAsia="Bookman Old Style" w:hAnsi="Bookman Old Style" w:cs="Bookman Old Style"/>
          <w:b/>
          <w:sz w:val="32"/>
          <w:szCs w:val="32"/>
        </w:rPr>
      </w:pPr>
      <w:r>
        <w:rPr>
          <w:noProof/>
        </w:rPr>
        <w:drawing>
          <wp:anchor distT="0" distB="0" distL="0" distR="0" simplePos="0" relativeHeight="251658240" behindDoc="1" locked="0" layoutInCell="1" hidden="0" allowOverlap="1" wp14:anchorId="305FBAC2" wp14:editId="3D28C622">
            <wp:simplePos x="0" y="0"/>
            <wp:positionH relativeFrom="margin">
              <wp:align>right</wp:align>
            </wp:positionH>
            <wp:positionV relativeFrom="paragraph">
              <wp:posOffset>396240</wp:posOffset>
            </wp:positionV>
            <wp:extent cx="5928360" cy="45719"/>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28360" cy="45719"/>
                    </a:xfrm>
                    <a:prstGeom prst="rect">
                      <a:avLst/>
                    </a:prstGeom>
                    <a:ln/>
                  </pic:spPr>
                </pic:pic>
              </a:graphicData>
            </a:graphic>
            <wp14:sizeRelH relativeFrom="margin">
              <wp14:pctWidth>0</wp14:pctWidth>
            </wp14:sizeRelH>
            <wp14:sizeRelV relativeFrom="margin">
              <wp14:pctHeight>0</wp14:pctHeight>
            </wp14:sizeRelV>
          </wp:anchor>
        </w:drawing>
      </w:r>
      <w:r w:rsidR="005A0C7B">
        <w:rPr>
          <w:rFonts w:ascii="Bookman Old Style" w:eastAsia="Bookman Old Style" w:hAnsi="Bookman Old Style" w:cs="Bookman Old Style"/>
          <w:b/>
          <w:sz w:val="32"/>
          <w:szCs w:val="32"/>
        </w:rPr>
        <w:t xml:space="preserve">                      </w:t>
      </w:r>
      <w:r>
        <w:rPr>
          <w:rFonts w:ascii="Bookman Old Style" w:eastAsia="Bookman Old Style" w:hAnsi="Bookman Old Style" w:cs="Bookman Old Style"/>
          <w:b/>
          <w:sz w:val="32"/>
          <w:szCs w:val="32"/>
        </w:rPr>
        <w:t>Mini Project Report on</w:t>
      </w:r>
    </w:p>
    <w:p w14:paraId="7B3553D1" w14:textId="583C8D6B" w:rsidR="00485F9B" w:rsidRPr="00084D96" w:rsidRDefault="0022246B" w:rsidP="00084D96">
      <w:pPr>
        <w:spacing w:before="120" w:after="120" w:line="360" w:lineRule="auto"/>
        <w:rPr>
          <w:rFonts w:ascii="Bookman Old Style" w:eastAsia="Bookman Old Style" w:hAnsi="Bookman Old Style" w:cs="Bookman Old Style"/>
          <w:b/>
          <w:sz w:val="32"/>
          <w:szCs w:val="32"/>
        </w:rPr>
      </w:pPr>
      <w:r w:rsidRPr="00084D96">
        <w:rPr>
          <w:noProof/>
          <w:sz w:val="26"/>
          <w:szCs w:val="26"/>
        </w:rPr>
        <w:drawing>
          <wp:anchor distT="0" distB="0" distL="0" distR="0" simplePos="0" relativeHeight="251659264" behindDoc="1" locked="0" layoutInCell="1" hidden="0" allowOverlap="1" wp14:anchorId="1E02302E" wp14:editId="013E2EB9">
            <wp:simplePos x="0" y="0"/>
            <wp:positionH relativeFrom="margin">
              <wp:align>right</wp:align>
            </wp:positionH>
            <wp:positionV relativeFrom="paragraph">
              <wp:posOffset>358775</wp:posOffset>
            </wp:positionV>
            <wp:extent cx="5897880" cy="45719"/>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97880" cy="45719"/>
                    </a:xfrm>
                    <a:prstGeom prst="rect">
                      <a:avLst/>
                    </a:prstGeom>
                    <a:ln/>
                  </pic:spPr>
                </pic:pic>
              </a:graphicData>
            </a:graphic>
            <wp14:sizeRelH relativeFrom="margin">
              <wp14:pctWidth>0</wp14:pctWidth>
            </wp14:sizeRelH>
            <wp14:sizeRelV relativeFrom="margin">
              <wp14:pctHeight>0</wp14:pctHeight>
            </wp14:sizeRelV>
          </wp:anchor>
        </w:drawing>
      </w:r>
      <w:bookmarkStart w:id="0" w:name="_Hlk151644001"/>
      <w:r w:rsidR="00084D96" w:rsidRPr="00084D96">
        <w:rPr>
          <w:rFonts w:ascii="Bookman Old Style" w:eastAsia="Bookman Old Style" w:hAnsi="Bookman Old Style" w:cs="Bookman Old Style"/>
          <w:b/>
          <w:sz w:val="26"/>
          <w:szCs w:val="26"/>
        </w:rPr>
        <w:t>Sale prediction analysis by using ensemble learning over Walmart</w:t>
      </w:r>
      <w:bookmarkEnd w:id="0"/>
    </w:p>
    <w:p w14:paraId="14747039" w14:textId="05C70F25" w:rsidR="00485F9B" w:rsidRDefault="00485F9B" w:rsidP="008C3502">
      <w:pPr>
        <w:spacing w:before="120" w:after="120" w:line="360" w:lineRule="auto"/>
        <w:jc w:val="center"/>
        <w:rPr>
          <w:rFonts w:ascii="Times New Roman" w:eastAsia="Times New Roman" w:hAnsi="Times New Roman" w:cs="Times New Roman"/>
          <w:sz w:val="24"/>
          <w:szCs w:val="24"/>
        </w:rPr>
      </w:pPr>
    </w:p>
    <w:p w14:paraId="5201E651" w14:textId="77777777" w:rsidR="00485F9B" w:rsidRDefault="00D748F6" w:rsidP="008C3502">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2DED8054" w14:textId="77777777" w:rsidR="00485F9B" w:rsidRDefault="00485F9B" w:rsidP="008C3502">
      <w:pPr>
        <w:spacing w:line="360" w:lineRule="auto"/>
        <w:rPr>
          <w:rFonts w:ascii="Times New Roman" w:eastAsia="Times New Roman" w:hAnsi="Times New Roman" w:cs="Times New Roman"/>
          <w:sz w:val="24"/>
          <w:szCs w:val="24"/>
        </w:rPr>
      </w:pPr>
    </w:p>
    <w:p w14:paraId="0B60D443" w14:textId="77777777" w:rsidR="00485F9B" w:rsidRDefault="00D748F6" w:rsidP="008C3502">
      <w:pPr>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CBBB53B" w14:textId="77777777" w:rsidR="00485F9B" w:rsidRDefault="00485F9B" w:rsidP="008C3502">
      <w:pPr>
        <w:spacing w:line="360" w:lineRule="auto"/>
        <w:jc w:val="center"/>
        <w:rPr>
          <w:rFonts w:ascii="Bookman Old Style" w:eastAsia="Bookman Old Style" w:hAnsi="Bookman Old Style" w:cs="Bookman Old Style"/>
          <w:sz w:val="24"/>
          <w:szCs w:val="24"/>
        </w:rPr>
      </w:pPr>
    </w:p>
    <w:p w14:paraId="68245652" w14:textId="77777777" w:rsidR="00485F9B" w:rsidRDefault="00D748F6" w:rsidP="008C3502">
      <w:pPr>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5108957" w14:textId="77777777" w:rsidR="00485F9B" w:rsidRDefault="00485F9B" w:rsidP="008C3502">
      <w:pPr>
        <w:spacing w:line="360" w:lineRule="auto"/>
        <w:jc w:val="center"/>
        <w:rPr>
          <w:rFonts w:ascii="Bookman Old Style" w:eastAsia="Bookman Old Style" w:hAnsi="Bookman Old Style" w:cs="Bookman Old Style"/>
          <w:sz w:val="24"/>
          <w:szCs w:val="24"/>
        </w:rPr>
      </w:pPr>
    </w:p>
    <w:p w14:paraId="7671AA9D" w14:textId="77777777" w:rsidR="00485F9B" w:rsidRDefault="00D748F6" w:rsidP="008C3502">
      <w:pPr>
        <w:spacing w:line="36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1AB4B57" w14:textId="77777777" w:rsidR="00485F9B" w:rsidRDefault="00485F9B" w:rsidP="008C3502">
      <w:pPr>
        <w:spacing w:line="360" w:lineRule="auto"/>
        <w:jc w:val="center"/>
        <w:rPr>
          <w:rFonts w:ascii="Bookman Old Style" w:eastAsia="Bookman Old Style" w:hAnsi="Bookman Old Style" w:cs="Bookman Old Style"/>
          <w:b/>
          <w:color w:val="FF0000"/>
          <w:sz w:val="24"/>
          <w:szCs w:val="24"/>
        </w:rPr>
      </w:pPr>
    </w:p>
    <w:p w14:paraId="2375F74A" w14:textId="77777777" w:rsidR="00485F9B" w:rsidRDefault="00485F9B" w:rsidP="008C3502">
      <w:pPr>
        <w:spacing w:line="360" w:lineRule="auto"/>
        <w:jc w:val="center"/>
        <w:rPr>
          <w:rFonts w:ascii="Bookman Old Style" w:eastAsia="Bookman Old Style" w:hAnsi="Bookman Old Style" w:cs="Bookman Old Style"/>
          <w:b/>
          <w:sz w:val="24"/>
          <w:szCs w:val="24"/>
        </w:rPr>
      </w:pPr>
    </w:p>
    <w:p w14:paraId="7F9C8B94" w14:textId="77777777" w:rsidR="00485F9B" w:rsidRDefault="00D748F6" w:rsidP="008C3502">
      <w:pPr>
        <w:spacing w:line="36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3A3985D" w14:textId="77777777" w:rsidR="00485F9B" w:rsidRDefault="00485F9B" w:rsidP="008C3502">
      <w:pPr>
        <w:spacing w:line="360" w:lineRule="auto"/>
        <w:rPr>
          <w:rFonts w:ascii="Bookman Old Style" w:eastAsia="Bookman Old Style" w:hAnsi="Bookman Old Style" w:cs="Bookman Old Style"/>
          <w:sz w:val="24"/>
          <w:szCs w:val="24"/>
        </w:rPr>
      </w:pPr>
    </w:p>
    <w:p w14:paraId="2618FB55" w14:textId="04E89984" w:rsidR="00485F9B" w:rsidRDefault="00D748F6" w:rsidP="008C350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sidR="0022246B">
        <w:rPr>
          <w:rFonts w:ascii="Bookman Old Style" w:eastAsia="Bookman Old Style" w:hAnsi="Bookman Old Style" w:cs="Bookman Old Style"/>
          <w:b/>
          <w:sz w:val="24"/>
          <w:szCs w:val="24"/>
        </w:rPr>
        <w:t xml:space="preserve">– </w:t>
      </w:r>
      <w:r w:rsidR="009A6CC4">
        <w:rPr>
          <w:rFonts w:ascii="Bookman Old Style" w:eastAsia="Bookman Old Style" w:hAnsi="Bookman Old Style" w:cs="Bookman Old Style"/>
          <w:b/>
          <w:sz w:val="24"/>
          <w:szCs w:val="24"/>
        </w:rPr>
        <w:t>Daman Rakwal</w:t>
      </w:r>
      <w:r w:rsidR="0022246B">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 xml:space="preserve">University Roll No. </w:t>
      </w:r>
      <w:r w:rsidR="0022246B">
        <w:rPr>
          <w:rFonts w:ascii="Bookman Old Style" w:eastAsia="Bookman Old Style" w:hAnsi="Bookman Old Style" w:cs="Bookman Old Style"/>
          <w:b/>
          <w:sz w:val="24"/>
          <w:szCs w:val="24"/>
        </w:rPr>
        <w:t>2</w:t>
      </w:r>
      <w:r w:rsidR="009A6CC4">
        <w:rPr>
          <w:rFonts w:ascii="Bookman Old Style" w:eastAsia="Bookman Old Style" w:hAnsi="Bookman Old Style" w:cs="Bookman Old Style"/>
          <w:b/>
          <w:sz w:val="24"/>
          <w:szCs w:val="24"/>
        </w:rPr>
        <w:t>018772</w:t>
      </w:r>
    </w:p>
    <w:p w14:paraId="276EB3A9" w14:textId="77777777" w:rsidR="00485F9B" w:rsidRDefault="00485F9B" w:rsidP="008C3502">
      <w:pPr>
        <w:spacing w:line="360" w:lineRule="auto"/>
        <w:jc w:val="center"/>
        <w:rPr>
          <w:rFonts w:ascii="Bookman Old Style" w:eastAsia="Bookman Old Style" w:hAnsi="Bookman Old Style" w:cs="Bookman Old Style"/>
          <w:b/>
          <w:sz w:val="24"/>
          <w:szCs w:val="24"/>
        </w:rPr>
      </w:pPr>
    </w:p>
    <w:p w14:paraId="5CEF34AF" w14:textId="77777777" w:rsidR="00485F9B" w:rsidRDefault="00485F9B" w:rsidP="008C3502">
      <w:pPr>
        <w:spacing w:line="360" w:lineRule="auto"/>
        <w:jc w:val="center"/>
        <w:rPr>
          <w:rFonts w:ascii="Bookman Old Style" w:eastAsia="Bookman Old Style" w:hAnsi="Bookman Old Style" w:cs="Bookman Old Style"/>
          <w:b/>
          <w:sz w:val="24"/>
          <w:szCs w:val="24"/>
        </w:rPr>
      </w:pPr>
    </w:p>
    <w:p w14:paraId="5FC4F2B1" w14:textId="77777777" w:rsidR="00485F9B" w:rsidRDefault="00485F9B" w:rsidP="008C3502">
      <w:pPr>
        <w:spacing w:line="360" w:lineRule="auto"/>
        <w:jc w:val="center"/>
        <w:rPr>
          <w:rFonts w:ascii="Bookman Old Style" w:eastAsia="Bookman Old Style" w:hAnsi="Bookman Old Style" w:cs="Bookman Old Style"/>
          <w:b/>
          <w:sz w:val="24"/>
          <w:szCs w:val="24"/>
        </w:rPr>
      </w:pPr>
    </w:p>
    <w:p w14:paraId="219F5754" w14:textId="77777777" w:rsidR="00485F9B" w:rsidRDefault="00485F9B" w:rsidP="008C3502">
      <w:pPr>
        <w:spacing w:line="360" w:lineRule="auto"/>
        <w:jc w:val="center"/>
        <w:rPr>
          <w:rFonts w:ascii="Times New Roman" w:eastAsia="Times New Roman" w:hAnsi="Times New Roman" w:cs="Times New Roman"/>
          <w:b/>
          <w:i/>
          <w:sz w:val="24"/>
          <w:szCs w:val="24"/>
        </w:rPr>
      </w:pPr>
    </w:p>
    <w:p w14:paraId="0CC4DA85" w14:textId="77777777" w:rsidR="00C761A9" w:rsidRDefault="00D748F6" w:rsidP="008C350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AFA5DC7" w14:textId="32A2D7C9" w:rsidR="0022246B" w:rsidRPr="00C761A9" w:rsidRDefault="00084D96" w:rsidP="008C350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8"/>
          <w:szCs w:val="28"/>
        </w:rPr>
        <w:t>Dr. Ankit Tomar</w:t>
      </w:r>
    </w:p>
    <w:p w14:paraId="355271C2" w14:textId="133B2C22" w:rsidR="00485F9B" w:rsidRDefault="0022246B" w:rsidP="008C350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6E2FF9C" w14:textId="77777777" w:rsidR="00485F9B" w:rsidRDefault="00485F9B" w:rsidP="008C3502">
      <w:pPr>
        <w:spacing w:line="360" w:lineRule="auto"/>
        <w:jc w:val="center"/>
        <w:rPr>
          <w:rFonts w:ascii="Times New Roman" w:eastAsia="Times New Roman" w:hAnsi="Times New Roman" w:cs="Times New Roman"/>
          <w:b/>
          <w:sz w:val="24"/>
          <w:szCs w:val="24"/>
        </w:rPr>
      </w:pPr>
    </w:p>
    <w:p w14:paraId="3D74DF3C" w14:textId="77777777" w:rsidR="00485F9B" w:rsidRDefault="00485F9B" w:rsidP="008C3502">
      <w:pPr>
        <w:spacing w:line="360" w:lineRule="auto"/>
        <w:jc w:val="center"/>
        <w:rPr>
          <w:rFonts w:ascii="Times New Roman" w:eastAsia="Times New Roman" w:hAnsi="Times New Roman" w:cs="Times New Roman"/>
          <w:b/>
          <w:sz w:val="24"/>
          <w:szCs w:val="24"/>
        </w:rPr>
      </w:pPr>
    </w:p>
    <w:p w14:paraId="47A4D949" w14:textId="77777777" w:rsidR="00485F9B" w:rsidRDefault="00D748F6" w:rsidP="008C3502">
      <w:pPr>
        <w:spacing w:line="360" w:lineRule="auto"/>
        <w:jc w:val="center"/>
        <w:rPr>
          <w:rFonts w:ascii="Times New Roman" w:eastAsia="Times New Roman" w:hAnsi="Times New Roman" w:cs="Times New Roman"/>
          <w:b/>
          <w:sz w:val="24"/>
          <w:szCs w:val="24"/>
        </w:rPr>
      </w:pPr>
      <w:r>
        <w:rPr>
          <w:noProof/>
        </w:rPr>
        <w:drawing>
          <wp:inline distT="0" distB="0" distL="0" distR="0" wp14:anchorId="59C6EA21" wp14:editId="3F10E4AE">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1A30B338" w14:textId="77777777" w:rsidR="00485F9B" w:rsidRDefault="00485F9B" w:rsidP="008C3502">
      <w:pPr>
        <w:spacing w:line="360" w:lineRule="auto"/>
        <w:jc w:val="center"/>
        <w:rPr>
          <w:rFonts w:ascii="Times New Roman" w:eastAsia="Times New Roman" w:hAnsi="Times New Roman" w:cs="Times New Roman"/>
          <w:b/>
          <w:sz w:val="24"/>
          <w:szCs w:val="24"/>
        </w:rPr>
      </w:pPr>
    </w:p>
    <w:p w14:paraId="59581BD2" w14:textId="77777777" w:rsidR="00485F9B" w:rsidRDefault="00485F9B" w:rsidP="008C3502">
      <w:pPr>
        <w:spacing w:line="360" w:lineRule="auto"/>
        <w:jc w:val="center"/>
        <w:rPr>
          <w:rFonts w:ascii="Times New Roman" w:eastAsia="Times New Roman" w:hAnsi="Times New Roman" w:cs="Times New Roman"/>
          <w:b/>
          <w:sz w:val="24"/>
          <w:szCs w:val="24"/>
        </w:rPr>
      </w:pPr>
    </w:p>
    <w:p w14:paraId="24303523" w14:textId="77777777" w:rsidR="00485F9B" w:rsidRDefault="00D748F6" w:rsidP="008C3502">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8733E21" w14:textId="77777777" w:rsidR="00485F9B" w:rsidRDefault="00D748F6" w:rsidP="008C3502">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8235D98" w14:textId="77777777" w:rsidR="00485F9B" w:rsidRDefault="00D748F6" w:rsidP="008C3502">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FCA4F61" w14:textId="60549AF1" w:rsidR="00485F9B" w:rsidRDefault="00084D96" w:rsidP="008C3502">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December-2023</w:t>
      </w:r>
    </w:p>
    <w:p w14:paraId="3F544129" w14:textId="77777777" w:rsidR="00485F9B" w:rsidRDefault="00485F9B" w:rsidP="008C3502">
      <w:pPr>
        <w:spacing w:line="360" w:lineRule="auto"/>
        <w:jc w:val="center"/>
        <w:rPr>
          <w:rFonts w:ascii="Bookman Old Style" w:eastAsia="Bookman Old Style" w:hAnsi="Bookman Old Style" w:cs="Bookman Old Style"/>
          <w:b/>
          <w:sz w:val="32"/>
          <w:szCs w:val="32"/>
        </w:rPr>
      </w:pPr>
    </w:p>
    <w:p w14:paraId="1E54A4BA" w14:textId="77777777" w:rsidR="00485F9B" w:rsidRDefault="00485F9B" w:rsidP="008C3502">
      <w:pPr>
        <w:spacing w:line="360" w:lineRule="auto"/>
        <w:jc w:val="center"/>
        <w:rPr>
          <w:rFonts w:ascii="Bookman Old Style" w:eastAsia="Bookman Old Style" w:hAnsi="Bookman Old Style" w:cs="Bookman Old Style"/>
          <w:b/>
          <w:sz w:val="32"/>
          <w:szCs w:val="32"/>
        </w:rPr>
      </w:pPr>
    </w:p>
    <w:p w14:paraId="30403D73" w14:textId="77777777" w:rsidR="00485F9B" w:rsidRDefault="00485F9B" w:rsidP="008C3502">
      <w:pPr>
        <w:spacing w:line="360" w:lineRule="auto"/>
        <w:jc w:val="center"/>
        <w:rPr>
          <w:rFonts w:ascii="Bookman Old Style" w:eastAsia="Bookman Old Style" w:hAnsi="Bookman Old Style" w:cs="Bookman Old Style"/>
          <w:b/>
          <w:sz w:val="32"/>
          <w:szCs w:val="32"/>
        </w:rPr>
      </w:pPr>
    </w:p>
    <w:p w14:paraId="2B82425D" w14:textId="77777777" w:rsidR="00485F9B" w:rsidRDefault="00D748F6" w:rsidP="008C3502">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0621C83F" wp14:editId="590BD4F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B1B87BA" w14:textId="77777777" w:rsidR="00294138" w:rsidRDefault="00294138">
                            <w:pPr>
                              <w:textDirection w:val="btLr"/>
                            </w:pPr>
                          </w:p>
                        </w:txbxContent>
                      </wps:txbx>
                      <wps:bodyPr spcFirstLastPara="1" wrap="square" lIns="91425" tIns="91425" rIns="91425" bIns="91425" anchor="ctr" anchorCtr="0">
                        <a:noAutofit/>
                      </wps:bodyPr>
                    </wps:wsp>
                  </a:graphicData>
                </a:graphic>
              </wp:inline>
            </w:drawing>
          </mc:Choice>
          <mc:Fallback>
            <w:pict>
              <v:rect w14:anchorId="0621C83F"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3B1B87BA" w14:textId="77777777" w:rsidR="00294138" w:rsidRDefault="0029413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5F66E96" wp14:editId="49FD3C52">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3F38BE9B" w14:textId="77777777" w:rsidR="00485F9B" w:rsidRDefault="00D748F6" w:rsidP="008C350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EF50B75" w14:textId="77777777" w:rsidR="00485F9B" w:rsidRDefault="00D748F6" w:rsidP="008C3502">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9C58ED4" w14:textId="77777777" w:rsidR="00485F9B" w:rsidRDefault="00485F9B" w:rsidP="008C3502">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4B05104A" w14:textId="77777777" w:rsidR="00485F9B" w:rsidRDefault="00485F9B" w:rsidP="008C350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51BE12F" w14:textId="2A70658D" w:rsidR="00485F9B" w:rsidRDefault="00A661F6" w:rsidP="008C3502">
      <w:pPr>
        <w:spacing w:line="360" w:lineRule="auto"/>
        <w:jc w:val="both"/>
        <w:rPr>
          <w:rFonts w:ascii="Times New Roman" w:eastAsia="Times New Roman" w:hAnsi="Times New Roman" w:cs="Times New Roman"/>
          <w:sz w:val="24"/>
          <w:szCs w:val="24"/>
        </w:rPr>
      </w:pPr>
      <w:r w:rsidRPr="00A661F6">
        <w:rPr>
          <w:rFonts w:ascii="Times New Roman" w:eastAsia="Times New Roman" w:hAnsi="Times New Roman" w:cs="Times New Roman"/>
          <w:sz w:val="24"/>
          <w:szCs w:val="24"/>
        </w:rPr>
        <w:t>I hereby certify that the work presented in the project report entitled "</w:t>
      </w:r>
      <w:r w:rsidR="00084D96" w:rsidRPr="00084D96">
        <w:t xml:space="preserve"> </w:t>
      </w:r>
      <w:r w:rsidR="00084D96" w:rsidRPr="00084D96">
        <w:rPr>
          <w:rFonts w:ascii="Times New Roman" w:eastAsia="Times New Roman" w:hAnsi="Times New Roman" w:cs="Times New Roman"/>
          <w:sz w:val="24"/>
          <w:szCs w:val="24"/>
        </w:rPr>
        <w:t xml:space="preserve">Sale prediction analysis by using ensemble learning over Walmart </w:t>
      </w:r>
      <w:r w:rsidRPr="00A661F6">
        <w:rPr>
          <w:rFonts w:ascii="Times New Roman" w:eastAsia="Times New Roman" w:hAnsi="Times New Roman" w:cs="Times New Roman"/>
          <w:sz w:val="24"/>
          <w:szCs w:val="24"/>
        </w:rPr>
        <w:t>" in partial fulfillment of the requirements for the award of the Degree of Bachelor of Technology in Computer Science and Engineering of the Graphic Era (Deemed to be University</w:t>
      </w:r>
      <w:r w:rsidR="00830183">
        <w:rPr>
          <w:rFonts w:ascii="Times New Roman" w:eastAsia="Times New Roman" w:hAnsi="Times New Roman" w:cs="Times New Roman"/>
          <w:sz w:val="24"/>
          <w:szCs w:val="24"/>
        </w:rPr>
        <w:t xml:space="preserve"> </w:t>
      </w:r>
      <w:r w:rsidRPr="00A661F6">
        <w:rPr>
          <w:rFonts w:ascii="Times New Roman" w:eastAsia="Times New Roman" w:hAnsi="Times New Roman" w:cs="Times New Roman"/>
          <w:sz w:val="24"/>
          <w:szCs w:val="24"/>
        </w:rPr>
        <w:t>, Dehradun</w:t>
      </w:r>
      <w:r w:rsidR="00830183">
        <w:rPr>
          <w:rFonts w:ascii="Times New Roman" w:eastAsia="Times New Roman" w:hAnsi="Times New Roman" w:cs="Times New Roman"/>
          <w:sz w:val="24"/>
          <w:szCs w:val="24"/>
        </w:rPr>
        <w:t xml:space="preserve">) </w:t>
      </w:r>
      <w:r w:rsidRPr="00A661F6">
        <w:rPr>
          <w:rFonts w:ascii="Times New Roman" w:eastAsia="Times New Roman" w:hAnsi="Times New Roman" w:cs="Times New Roman"/>
          <w:sz w:val="24"/>
          <w:szCs w:val="24"/>
        </w:rPr>
        <w:t xml:space="preserve">has been carried out by me under the mentorship of </w:t>
      </w:r>
      <w:r w:rsidR="00084D96">
        <w:rPr>
          <w:rFonts w:ascii="Times New Roman" w:eastAsia="Times New Roman" w:hAnsi="Times New Roman" w:cs="Times New Roman"/>
          <w:sz w:val="24"/>
          <w:szCs w:val="24"/>
        </w:rPr>
        <w:t>Dr. Ankit Tomar</w:t>
      </w:r>
      <w:r w:rsidRPr="00A661F6">
        <w:rPr>
          <w:rFonts w:ascii="Times New Roman" w:eastAsia="Times New Roman" w:hAnsi="Times New Roman" w:cs="Times New Roman"/>
          <w:sz w:val="24"/>
          <w:szCs w:val="24"/>
        </w:rPr>
        <w:t xml:space="preserve">, </w:t>
      </w:r>
      <w:r w:rsidR="00A71FA0">
        <w:rPr>
          <w:rFonts w:ascii="Times New Roman" w:eastAsia="Times New Roman" w:hAnsi="Times New Roman" w:cs="Times New Roman"/>
          <w:sz w:val="24"/>
          <w:szCs w:val="24"/>
        </w:rPr>
        <w:t>Assistant Professor</w:t>
      </w:r>
      <w:r w:rsidRPr="00A661F6">
        <w:rPr>
          <w:rFonts w:ascii="Times New Roman" w:eastAsia="Times New Roman" w:hAnsi="Times New Roman" w:cs="Times New Roman"/>
          <w:sz w:val="24"/>
          <w:szCs w:val="24"/>
        </w:rPr>
        <w:t>, Department of Computer Science and Engineering, Graphic Era (Deemed to be University), Dehradun.</w:t>
      </w:r>
    </w:p>
    <w:p w14:paraId="699A78ED" w14:textId="77777777" w:rsidR="00485F9B" w:rsidRDefault="00D748F6" w:rsidP="008C3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1E066B" w14:textId="77777777" w:rsidR="00485F9B" w:rsidRDefault="00485F9B" w:rsidP="008C3502">
      <w:pPr>
        <w:spacing w:line="360" w:lineRule="auto"/>
        <w:ind w:left="720" w:firstLine="720"/>
        <w:jc w:val="both"/>
        <w:rPr>
          <w:rFonts w:ascii="Times New Roman" w:eastAsia="Times New Roman" w:hAnsi="Times New Roman" w:cs="Times New Roman"/>
          <w:sz w:val="24"/>
          <w:szCs w:val="24"/>
        </w:rPr>
      </w:pPr>
    </w:p>
    <w:p w14:paraId="28E92D69" w14:textId="39F0C357" w:rsidR="00485F9B" w:rsidRDefault="00830183" w:rsidP="008C35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w:t>
      </w:r>
      <w:r w:rsidR="00A71FA0">
        <w:rPr>
          <w:rFonts w:ascii="Times New Roman" w:eastAsia="Times New Roman" w:hAnsi="Times New Roman" w:cs="Times New Roman"/>
          <w:sz w:val="24"/>
          <w:szCs w:val="24"/>
        </w:rPr>
        <w:t xml:space="preserve">– </w:t>
      </w:r>
      <w:r w:rsidR="009A6CC4">
        <w:rPr>
          <w:rFonts w:ascii="Times New Roman" w:eastAsia="Times New Roman" w:hAnsi="Times New Roman" w:cs="Times New Roman"/>
          <w:sz w:val="24"/>
          <w:szCs w:val="24"/>
        </w:rPr>
        <w:t>Daman Rakwal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University Roll no</w:t>
      </w:r>
      <w:r w:rsidR="00A71FA0">
        <w:rPr>
          <w:rFonts w:ascii="Times New Roman" w:eastAsia="Times New Roman" w:hAnsi="Times New Roman" w:cs="Times New Roman"/>
          <w:sz w:val="24"/>
          <w:szCs w:val="24"/>
        </w:rPr>
        <w:t>.</w:t>
      </w:r>
      <w:r w:rsidR="00DE79FF">
        <w:rPr>
          <w:rFonts w:ascii="Times New Roman" w:eastAsia="Times New Roman" w:hAnsi="Times New Roman" w:cs="Times New Roman"/>
          <w:sz w:val="24"/>
          <w:szCs w:val="24"/>
        </w:rPr>
        <w:t>-</w:t>
      </w:r>
      <w:r w:rsidR="00A71FA0">
        <w:rPr>
          <w:rFonts w:ascii="Times New Roman" w:eastAsia="Times New Roman" w:hAnsi="Times New Roman" w:cs="Times New Roman"/>
          <w:sz w:val="24"/>
          <w:szCs w:val="24"/>
        </w:rPr>
        <w:t xml:space="preserve"> 20</w:t>
      </w:r>
      <w:r w:rsidR="009A6CC4">
        <w:rPr>
          <w:rFonts w:ascii="Times New Roman" w:eastAsia="Times New Roman" w:hAnsi="Times New Roman" w:cs="Times New Roman"/>
          <w:sz w:val="24"/>
          <w:szCs w:val="24"/>
        </w:rPr>
        <w:t>18772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FE49328" w14:textId="77777777" w:rsidR="006C002E" w:rsidRDefault="006C002E" w:rsidP="008C3502">
      <w:pPr>
        <w:spacing w:line="360" w:lineRule="auto"/>
        <w:jc w:val="both"/>
        <w:rPr>
          <w:rFonts w:ascii="Times New Roman" w:eastAsia="Times New Roman" w:hAnsi="Times New Roman" w:cs="Times New Roman"/>
          <w:b/>
          <w:color w:val="E7E6E6"/>
          <w:sz w:val="24"/>
          <w:szCs w:val="24"/>
        </w:rPr>
      </w:pPr>
    </w:p>
    <w:p w14:paraId="78388C79" w14:textId="29A699DF" w:rsidR="00F36510" w:rsidRDefault="00F36510" w:rsidP="008C3502">
      <w:pPr>
        <w:pBdr>
          <w:bottom w:val="single" w:sz="12" w:space="1" w:color="000000"/>
        </w:pBdr>
        <w:spacing w:line="360" w:lineRule="auto"/>
        <w:rPr>
          <w:rFonts w:ascii="Bookman Old Style" w:eastAsia="Bookman Old Style" w:hAnsi="Bookman Old Style" w:cs="Bookman Old Style"/>
          <w:sz w:val="24"/>
          <w:szCs w:val="24"/>
        </w:rPr>
      </w:pPr>
    </w:p>
    <w:p w14:paraId="2FA9D678" w14:textId="77777777" w:rsidR="00F36510" w:rsidRDefault="00F36510" w:rsidP="008C3502">
      <w:pPr>
        <w:pBdr>
          <w:bottom w:val="single" w:sz="12" w:space="1" w:color="000000"/>
        </w:pBdr>
        <w:spacing w:line="360" w:lineRule="auto"/>
        <w:rPr>
          <w:rFonts w:ascii="Bookman Old Style" w:eastAsia="Bookman Old Style" w:hAnsi="Bookman Old Style" w:cs="Bookman Old Style"/>
          <w:sz w:val="24"/>
          <w:szCs w:val="24"/>
        </w:rPr>
      </w:pPr>
    </w:p>
    <w:p w14:paraId="13A976E7" w14:textId="77777777" w:rsidR="00C20319" w:rsidRDefault="00C20319" w:rsidP="008C3502">
      <w:pPr>
        <w:pBdr>
          <w:bottom w:val="single" w:sz="12" w:space="1" w:color="000000"/>
        </w:pBdr>
        <w:spacing w:line="360" w:lineRule="auto"/>
        <w:rPr>
          <w:rFonts w:ascii="Bookman Old Style" w:eastAsia="Bookman Old Style" w:hAnsi="Bookman Old Style" w:cs="Bookman Old Style"/>
          <w:sz w:val="24"/>
          <w:szCs w:val="24"/>
        </w:rPr>
      </w:pPr>
    </w:p>
    <w:p w14:paraId="2C8E487B" w14:textId="7A06A095" w:rsidR="00485F9B" w:rsidRDefault="00C20319" w:rsidP="008C3502">
      <w:pPr>
        <w:pBdr>
          <w:bottom w:val="single" w:sz="12" w:space="1" w:color="000000"/>
        </w:pBdr>
        <w:spacing w:line="360" w:lineRule="auto"/>
        <w:rPr>
          <w:rFonts w:ascii="Times New Roman" w:eastAsia="Times New Roman" w:hAnsi="Times New Roman" w:cs="Times New Roman"/>
          <w:b/>
          <w:sz w:val="36"/>
          <w:szCs w:val="36"/>
        </w:rPr>
      </w:pPr>
      <w:r>
        <w:rPr>
          <w:rFonts w:ascii="Bookman Old Style" w:eastAsia="Bookman Old Style" w:hAnsi="Bookman Old Style" w:cs="Bookman Old Style"/>
          <w:sz w:val="24"/>
          <w:szCs w:val="24"/>
        </w:rPr>
        <w:lastRenderedPageBreak/>
        <w:t xml:space="preserve">                                   </w:t>
      </w:r>
      <w:r>
        <w:rPr>
          <w:rFonts w:ascii="Times New Roman" w:eastAsia="Times New Roman" w:hAnsi="Times New Roman" w:cs="Times New Roman"/>
          <w:b/>
          <w:sz w:val="36"/>
          <w:szCs w:val="36"/>
        </w:rPr>
        <w:t>Table of Contents</w:t>
      </w:r>
    </w:p>
    <w:p w14:paraId="697F6FEC" w14:textId="77777777" w:rsidR="00485F9B" w:rsidRDefault="00485F9B" w:rsidP="008C3502">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485F9B" w14:paraId="365E5B25" w14:textId="77777777">
        <w:trPr>
          <w:trHeight w:val="449"/>
          <w:jc w:val="center"/>
        </w:trPr>
        <w:tc>
          <w:tcPr>
            <w:tcW w:w="1634" w:type="dxa"/>
          </w:tcPr>
          <w:p w14:paraId="58F59763" w14:textId="77777777" w:rsidR="00485F9B" w:rsidRDefault="00D748F6" w:rsidP="008C350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60BD84F5" w14:textId="77777777" w:rsidR="00485F9B" w:rsidRDefault="00D748F6" w:rsidP="008C350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1A29C98" w14:textId="77777777" w:rsidR="00485F9B" w:rsidRDefault="00D748F6" w:rsidP="008C350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85F9B" w14:paraId="63D06A50" w14:textId="77777777">
        <w:trPr>
          <w:trHeight w:val="433"/>
          <w:jc w:val="center"/>
        </w:trPr>
        <w:tc>
          <w:tcPr>
            <w:tcW w:w="1634" w:type="dxa"/>
          </w:tcPr>
          <w:p w14:paraId="5CDB71CE" w14:textId="77777777" w:rsidR="00485F9B" w:rsidRDefault="00D748F6" w:rsidP="008C3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9A9E418" w14:textId="77777777" w:rsidR="00485F9B" w:rsidRDefault="00D748F6" w:rsidP="008C3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5A05B04" w14:textId="0406F24F" w:rsidR="00485F9B" w:rsidRPr="0028702F" w:rsidRDefault="008B7EDD" w:rsidP="008C350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D328E0">
              <w:rPr>
                <w:rFonts w:ascii="Times New Roman" w:eastAsia="Times New Roman" w:hAnsi="Times New Roman" w:cs="Times New Roman"/>
                <w:bCs/>
                <w:sz w:val="24"/>
                <w:szCs w:val="24"/>
              </w:rPr>
              <w:t>1</w:t>
            </w:r>
            <w:r w:rsidR="00DE79FF">
              <w:rPr>
                <w:rFonts w:ascii="Times New Roman" w:eastAsia="Times New Roman" w:hAnsi="Times New Roman" w:cs="Times New Roman"/>
                <w:bCs/>
                <w:sz w:val="24"/>
                <w:szCs w:val="24"/>
              </w:rPr>
              <w:t>-2</w:t>
            </w:r>
          </w:p>
        </w:tc>
      </w:tr>
      <w:tr w:rsidR="00485F9B" w14:paraId="2FCDA4DA" w14:textId="77777777">
        <w:trPr>
          <w:trHeight w:val="433"/>
          <w:jc w:val="center"/>
        </w:trPr>
        <w:tc>
          <w:tcPr>
            <w:tcW w:w="1634" w:type="dxa"/>
          </w:tcPr>
          <w:p w14:paraId="4D8B724D" w14:textId="77777777" w:rsidR="00485F9B" w:rsidRDefault="00D748F6" w:rsidP="008C3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9ACDBBF" w14:textId="77777777" w:rsidR="00485F9B" w:rsidRDefault="00D748F6" w:rsidP="008C3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7771E2D" w14:textId="5456A8CA" w:rsidR="002075BF" w:rsidRPr="006D4EDD" w:rsidRDefault="00D328E0" w:rsidP="008C350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8B7EDD">
              <w:rPr>
                <w:rFonts w:ascii="Times New Roman" w:eastAsia="Times New Roman" w:hAnsi="Times New Roman" w:cs="Times New Roman"/>
                <w:b/>
                <w:sz w:val="24"/>
                <w:szCs w:val="24"/>
              </w:rPr>
              <w:t xml:space="preserve"> </w:t>
            </w:r>
            <w:r w:rsidR="00DE79FF">
              <w:rPr>
                <w:rFonts w:ascii="Times New Roman" w:eastAsia="Times New Roman" w:hAnsi="Times New Roman" w:cs="Times New Roman"/>
                <w:bCs/>
                <w:sz w:val="24"/>
                <w:szCs w:val="24"/>
              </w:rPr>
              <w:t>3-4</w:t>
            </w:r>
          </w:p>
        </w:tc>
      </w:tr>
      <w:tr w:rsidR="00485F9B" w14:paraId="1261CE4F" w14:textId="77777777">
        <w:trPr>
          <w:trHeight w:val="433"/>
          <w:jc w:val="center"/>
        </w:trPr>
        <w:tc>
          <w:tcPr>
            <w:tcW w:w="1634" w:type="dxa"/>
          </w:tcPr>
          <w:p w14:paraId="7F3A0673" w14:textId="77777777" w:rsidR="00485F9B" w:rsidRDefault="00D748F6" w:rsidP="008C3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0166003" w14:textId="77777777" w:rsidR="00485F9B" w:rsidRDefault="00D748F6" w:rsidP="008C3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56E4535" w14:textId="4B380806" w:rsidR="00485F9B" w:rsidRPr="0041654B" w:rsidRDefault="007C64F8" w:rsidP="008C3502">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5-7</w:t>
            </w:r>
          </w:p>
        </w:tc>
      </w:tr>
      <w:tr w:rsidR="00485F9B" w14:paraId="0D2BDA66" w14:textId="77777777">
        <w:trPr>
          <w:trHeight w:val="449"/>
          <w:jc w:val="center"/>
        </w:trPr>
        <w:tc>
          <w:tcPr>
            <w:tcW w:w="1634" w:type="dxa"/>
          </w:tcPr>
          <w:p w14:paraId="4D346E30" w14:textId="77777777" w:rsidR="00485F9B" w:rsidRDefault="00D748F6" w:rsidP="008C3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F73F7D5" w14:textId="77777777" w:rsidR="00485F9B" w:rsidRDefault="00D748F6" w:rsidP="008C3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EF7A2C2" w14:textId="613B796A" w:rsidR="00485F9B" w:rsidRPr="002075BF" w:rsidRDefault="007C64F8" w:rsidP="008C3502">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2075BF" w:rsidRPr="002075BF">
              <w:rPr>
                <w:rFonts w:ascii="Times New Roman" w:eastAsia="Times New Roman" w:hAnsi="Times New Roman" w:cs="Times New Roman"/>
                <w:bCs/>
                <w:sz w:val="24"/>
                <w:szCs w:val="24"/>
              </w:rPr>
              <w:t>-</w:t>
            </w:r>
            <w:r w:rsidR="00BD1E50">
              <w:rPr>
                <w:rFonts w:ascii="Times New Roman" w:eastAsia="Times New Roman" w:hAnsi="Times New Roman" w:cs="Times New Roman"/>
                <w:bCs/>
                <w:sz w:val="24"/>
                <w:szCs w:val="24"/>
              </w:rPr>
              <w:t>9</w:t>
            </w:r>
          </w:p>
        </w:tc>
      </w:tr>
      <w:tr w:rsidR="00485F9B" w14:paraId="78DD44B7" w14:textId="77777777">
        <w:trPr>
          <w:trHeight w:val="449"/>
          <w:jc w:val="center"/>
        </w:trPr>
        <w:tc>
          <w:tcPr>
            <w:tcW w:w="1634" w:type="dxa"/>
          </w:tcPr>
          <w:p w14:paraId="66664070" w14:textId="77777777" w:rsidR="00485F9B" w:rsidRDefault="00D748F6" w:rsidP="008C35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BC2EA2A" w14:textId="77777777" w:rsidR="00485F9B" w:rsidRDefault="00D748F6" w:rsidP="008C3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F9E5985" w14:textId="5E80214A" w:rsidR="00485F9B" w:rsidRPr="00F31DAA" w:rsidRDefault="008B7EDD" w:rsidP="008C3502">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BD1E50">
              <w:rPr>
                <w:rFonts w:ascii="Times New Roman" w:eastAsia="Times New Roman" w:hAnsi="Times New Roman" w:cs="Times New Roman"/>
                <w:bCs/>
                <w:sz w:val="24"/>
                <w:szCs w:val="24"/>
              </w:rPr>
              <w:t>10</w:t>
            </w:r>
          </w:p>
        </w:tc>
      </w:tr>
      <w:tr w:rsidR="00485F9B" w14:paraId="59E3216D" w14:textId="77777777">
        <w:trPr>
          <w:trHeight w:val="433"/>
          <w:jc w:val="center"/>
        </w:trPr>
        <w:tc>
          <w:tcPr>
            <w:tcW w:w="1634" w:type="dxa"/>
          </w:tcPr>
          <w:p w14:paraId="5BA214FE" w14:textId="77777777" w:rsidR="00485F9B" w:rsidRDefault="00485F9B" w:rsidP="008C3502">
            <w:pPr>
              <w:spacing w:line="360" w:lineRule="auto"/>
              <w:jc w:val="center"/>
              <w:rPr>
                <w:rFonts w:ascii="Times New Roman" w:eastAsia="Times New Roman" w:hAnsi="Times New Roman" w:cs="Times New Roman"/>
                <w:sz w:val="24"/>
                <w:szCs w:val="24"/>
              </w:rPr>
            </w:pPr>
          </w:p>
        </w:tc>
        <w:tc>
          <w:tcPr>
            <w:tcW w:w="4449" w:type="dxa"/>
          </w:tcPr>
          <w:p w14:paraId="740C3F7E" w14:textId="77777777" w:rsidR="00485F9B" w:rsidRDefault="00D748F6" w:rsidP="008C3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4ECC235" w14:textId="6CF2A709" w:rsidR="00485F9B" w:rsidRPr="004140C7" w:rsidRDefault="004140C7" w:rsidP="008C3502">
            <w:pPr>
              <w:spacing w:line="360" w:lineRule="auto"/>
              <w:jc w:val="center"/>
              <w:rPr>
                <w:rFonts w:ascii="Times New Roman" w:eastAsia="Times New Roman" w:hAnsi="Times New Roman" w:cs="Times New Roman"/>
                <w:bCs/>
                <w:sz w:val="24"/>
                <w:szCs w:val="24"/>
              </w:rPr>
            </w:pPr>
            <w:r w:rsidRPr="004140C7">
              <w:rPr>
                <w:rFonts w:ascii="Times New Roman" w:eastAsia="Times New Roman" w:hAnsi="Times New Roman" w:cs="Times New Roman"/>
                <w:bCs/>
                <w:sz w:val="24"/>
                <w:szCs w:val="24"/>
              </w:rPr>
              <w:t>1</w:t>
            </w:r>
            <w:r w:rsidR="007C64F8">
              <w:rPr>
                <w:rFonts w:ascii="Times New Roman" w:eastAsia="Times New Roman" w:hAnsi="Times New Roman" w:cs="Times New Roman"/>
                <w:bCs/>
                <w:sz w:val="24"/>
                <w:szCs w:val="24"/>
              </w:rPr>
              <w:t>1</w:t>
            </w:r>
          </w:p>
        </w:tc>
      </w:tr>
    </w:tbl>
    <w:p w14:paraId="798638F2" w14:textId="77777777" w:rsidR="00485F9B" w:rsidRDefault="00485F9B" w:rsidP="008C3502">
      <w:pPr>
        <w:spacing w:line="360" w:lineRule="auto"/>
        <w:jc w:val="center"/>
        <w:rPr>
          <w:b/>
        </w:rPr>
      </w:pPr>
    </w:p>
    <w:p w14:paraId="2D43A0C3"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167B34A1"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0F9ECB86"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59F28EA6"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49574E45"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35629059"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214873A9"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7389DF40"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0B4697AF"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2E35CAC0" w14:textId="77777777" w:rsidR="00485F9B" w:rsidRDefault="00485F9B" w:rsidP="008C3502">
      <w:pPr>
        <w:spacing w:line="360" w:lineRule="auto"/>
        <w:jc w:val="center"/>
        <w:rPr>
          <w:rFonts w:ascii="Bookman Old Style" w:eastAsia="Bookman Old Style" w:hAnsi="Bookman Old Style" w:cs="Bookman Old Style"/>
          <w:sz w:val="32"/>
          <w:szCs w:val="32"/>
        </w:rPr>
      </w:pPr>
    </w:p>
    <w:p w14:paraId="60AFE7BD" w14:textId="77777777" w:rsidR="00485F9B" w:rsidRDefault="00485F9B" w:rsidP="008C3502">
      <w:pPr>
        <w:spacing w:line="360" w:lineRule="auto"/>
        <w:jc w:val="center"/>
        <w:rPr>
          <w:rFonts w:ascii="Bookman Old Style" w:eastAsia="Bookman Old Style" w:hAnsi="Bookman Old Style" w:cs="Bookman Old Style"/>
          <w:sz w:val="32"/>
          <w:szCs w:val="32"/>
        </w:rPr>
        <w:sectPr w:rsidR="00485F9B">
          <w:footerReference w:type="default" r:id="rId12"/>
          <w:pgSz w:w="11906" w:h="16838"/>
          <w:pgMar w:top="1440" w:right="1440" w:bottom="1440" w:left="1440" w:header="720" w:footer="720" w:gutter="0"/>
          <w:pgNumType w:start="1"/>
          <w:cols w:space="720"/>
        </w:sectPr>
      </w:pPr>
    </w:p>
    <w:p w14:paraId="1AC182CB" w14:textId="77777777" w:rsidR="00331F05" w:rsidRDefault="00331F05" w:rsidP="008C3502">
      <w:pPr>
        <w:spacing w:line="360" w:lineRule="auto"/>
        <w:jc w:val="both"/>
        <w:rPr>
          <w:rFonts w:ascii="Times New Roman" w:eastAsia="Times New Roman" w:hAnsi="Times New Roman" w:cs="Times New Roman"/>
          <w:b/>
          <w:sz w:val="36"/>
          <w:szCs w:val="36"/>
        </w:rPr>
      </w:pPr>
    </w:p>
    <w:p w14:paraId="3E792369" w14:textId="77777777" w:rsidR="00331F05" w:rsidRDefault="00331F05" w:rsidP="008C3502">
      <w:pPr>
        <w:spacing w:line="360" w:lineRule="auto"/>
        <w:jc w:val="both"/>
        <w:rPr>
          <w:rFonts w:ascii="Times New Roman" w:eastAsia="Times New Roman" w:hAnsi="Times New Roman" w:cs="Times New Roman"/>
          <w:b/>
          <w:sz w:val="36"/>
          <w:szCs w:val="36"/>
        </w:rPr>
      </w:pPr>
    </w:p>
    <w:p w14:paraId="4DDF579D" w14:textId="77777777" w:rsidR="00331F05" w:rsidRDefault="00331F05" w:rsidP="008C3502">
      <w:pPr>
        <w:spacing w:line="360" w:lineRule="auto"/>
        <w:jc w:val="both"/>
        <w:rPr>
          <w:rFonts w:ascii="Times New Roman" w:eastAsia="Times New Roman" w:hAnsi="Times New Roman" w:cs="Times New Roman"/>
          <w:b/>
          <w:sz w:val="36"/>
          <w:szCs w:val="36"/>
        </w:rPr>
      </w:pPr>
    </w:p>
    <w:p w14:paraId="575A1C25" w14:textId="48505BD2" w:rsidR="00485F9B" w:rsidRPr="005341AA" w:rsidRDefault="00D748F6" w:rsidP="008C3502">
      <w:pPr>
        <w:spacing w:line="360" w:lineRule="auto"/>
        <w:jc w:val="both"/>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Chapter 1</w:t>
      </w:r>
    </w:p>
    <w:p w14:paraId="2C782599" w14:textId="4B33A440" w:rsidR="00485F9B" w:rsidRPr="005341AA" w:rsidRDefault="00D748F6" w:rsidP="008C3502">
      <w:pPr>
        <w:spacing w:line="360" w:lineRule="auto"/>
        <w:jc w:val="center"/>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 xml:space="preserve">Introduction </w:t>
      </w:r>
    </w:p>
    <w:p w14:paraId="34ECD32F" w14:textId="78BBBC13" w:rsidR="00294138" w:rsidRPr="005341AA" w:rsidRDefault="00294138" w:rsidP="00294138">
      <w:pPr>
        <w:spacing w:line="360" w:lineRule="auto"/>
        <w:jc w:val="both"/>
        <w:rPr>
          <w:rFonts w:ascii="Times New Roman" w:hAnsi="Times New Roman" w:cs="Times New Roman"/>
          <w:b/>
          <w:bCs/>
          <w:sz w:val="36"/>
          <w:szCs w:val="36"/>
        </w:rPr>
      </w:pPr>
      <w:r w:rsidRPr="005341AA">
        <w:rPr>
          <w:rFonts w:ascii="Times New Roman" w:hAnsi="Times New Roman" w:cs="Times New Roman"/>
          <w:b/>
          <w:bCs/>
          <w:sz w:val="36"/>
          <w:szCs w:val="36"/>
        </w:rPr>
        <w:t>1.1 Introduction:</w:t>
      </w:r>
    </w:p>
    <w:p w14:paraId="7C6E89E3" w14:textId="77777777" w:rsidR="00294138" w:rsidRPr="005341AA" w:rsidRDefault="00294138" w:rsidP="00294138">
      <w:pPr>
        <w:spacing w:line="360" w:lineRule="auto"/>
        <w:jc w:val="both"/>
        <w:rPr>
          <w:rFonts w:ascii="Times New Roman" w:hAnsi="Times New Roman" w:cs="Times New Roman"/>
          <w:sz w:val="24"/>
          <w:szCs w:val="24"/>
        </w:rPr>
      </w:pPr>
    </w:p>
    <w:p w14:paraId="37ACC52C" w14:textId="77777777" w:rsidR="00294138" w:rsidRPr="005341AA" w:rsidRDefault="00294138" w:rsidP="00294138">
      <w:pPr>
        <w:spacing w:line="360" w:lineRule="auto"/>
        <w:jc w:val="both"/>
        <w:rPr>
          <w:rFonts w:ascii="Times New Roman" w:hAnsi="Times New Roman" w:cs="Times New Roman"/>
          <w:sz w:val="24"/>
          <w:szCs w:val="24"/>
        </w:rPr>
      </w:pPr>
      <w:r w:rsidRPr="005341AA">
        <w:rPr>
          <w:rFonts w:ascii="Times New Roman" w:hAnsi="Times New Roman" w:cs="Times New Roman"/>
          <w:sz w:val="24"/>
          <w:szCs w:val="24"/>
        </w:rPr>
        <w:t xml:space="preserve">Ensemble learning, a powerful meta-approach in machine learning, enhances predictive performance by aggregating predictions from multiple models. In the context of retail, where accurate sales prediction is paramount, this project focuses on "Sale Prediction and Analysis using Ensemble Learning over Walmart." By leveraging advanced techniques such as </w:t>
      </w:r>
      <w:proofErr w:type="spellStart"/>
      <w:r w:rsidRPr="005341AA">
        <w:rPr>
          <w:rFonts w:ascii="Times New Roman" w:hAnsi="Times New Roman" w:cs="Times New Roman"/>
          <w:sz w:val="24"/>
          <w:szCs w:val="24"/>
        </w:rPr>
        <w:t>XGBoost</w:t>
      </w:r>
      <w:proofErr w:type="spellEnd"/>
      <w:r w:rsidRPr="005341AA">
        <w:rPr>
          <w:rFonts w:ascii="Times New Roman" w:hAnsi="Times New Roman" w:cs="Times New Roman"/>
          <w:sz w:val="24"/>
          <w:szCs w:val="24"/>
        </w:rPr>
        <w:t xml:space="preserve"> and Random Forest, the project aims to amalgamate predictions and gain valuable insights from Walmart's historical sales data. Through meticulous data preprocessing, feature engineering, and hyperparameter tuning, the project endeavors to deliver a robust model facilitating informed decision-making and strategic planning within the retail giant.</w:t>
      </w:r>
    </w:p>
    <w:p w14:paraId="7A14FEA0" w14:textId="77777777" w:rsidR="00294138" w:rsidRPr="005341AA" w:rsidRDefault="00294138" w:rsidP="00294138">
      <w:pPr>
        <w:spacing w:line="360" w:lineRule="auto"/>
        <w:jc w:val="both"/>
        <w:rPr>
          <w:rFonts w:ascii="Times New Roman" w:hAnsi="Times New Roman" w:cs="Times New Roman"/>
          <w:sz w:val="24"/>
          <w:szCs w:val="24"/>
        </w:rPr>
      </w:pPr>
    </w:p>
    <w:p w14:paraId="12793192" w14:textId="622DB8F5" w:rsidR="00294138" w:rsidRPr="005341AA" w:rsidRDefault="00294138" w:rsidP="00294138">
      <w:pPr>
        <w:spacing w:line="360" w:lineRule="auto"/>
        <w:jc w:val="both"/>
        <w:rPr>
          <w:rFonts w:ascii="Times New Roman" w:hAnsi="Times New Roman" w:cs="Times New Roman"/>
          <w:sz w:val="36"/>
          <w:szCs w:val="36"/>
        </w:rPr>
      </w:pPr>
      <w:r w:rsidRPr="005341AA">
        <w:rPr>
          <w:rFonts w:ascii="Times New Roman" w:hAnsi="Times New Roman" w:cs="Times New Roman"/>
          <w:b/>
          <w:bCs/>
          <w:sz w:val="36"/>
          <w:szCs w:val="36"/>
        </w:rPr>
        <w:t>1.2 Problem Statement</w:t>
      </w:r>
      <w:r w:rsidRPr="005341AA">
        <w:rPr>
          <w:rFonts w:ascii="Times New Roman" w:hAnsi="Times New Roman" w:cs="Times New Roman"/>
          <w:sz w:val="36"/>
          <w:szCs w:val="36"/>
        </w:rPr>
        <w:t>:</w:t>
      </w:r>
    </w:p>
    <w:p w14:paraId="4E6F61D0" w14:textId="77777777" w:rsidR="00294138" w:rsidRPr="005341AA" w:rsidRDefault="00294138" w:rsidP="00294138">
      <w:pPr>
        <w:spacing w:line="360" w:lineRule="auto"/>
        <w:jc w:val="both"/>
        <w:rPr>
          <w:rFonts w:ascii="Times New Roman" w:hAnsi="Times New Roman" w:cs="Times New Roman"/>
          <w:sz w:val="24"/>
          <w:szCs w:val="24"/>
        </w:rPr>
      </w:pPr>
    </w:p>
    <w:p w14:paraId="2208561C" w14:textId="77777777" w:rsidR="00294138" w:rsidRPr="005341AA" w:rsidRDefault="00294138" w:rsidP="00294138">
      <w:pPr>
        <w:spacing w:line="360" w:lineRule="auto"/>
        <w:jc w:val="both"/>
        <w:rPr>
          <w:rFonts w:ascii="Times New Roman" w:hAnsi="Times New Roman" w:cs="Times New Roman"/>
          <w:sz w:val="24"/>
          <w:szCs w:val="24"/>
        </w:rPr>
      </w:pPr>
      <w:r w:rsidRPr="005341AA">
        <w:rPr>
          <w:rFonts w:ascii="Times New Roman" w:hAnsi="Times New Roman" w:cs="Times New Roman"/>
          <w:sz w:val="24"/>
          <w:szCs w:val="24"/>
        </w:rPr>
        <w:t>Traditional sales prediction approaches often fall short due to complex data analysis, limited model accuracy, and an inability to adapt to dynamic market conditions. Manual forecasting methods may result in inefficiencies in inventory management and missed business opportunities. The mini-project addresses these challenges by developing a "Sales Production" application. This application is designed to offer an advanced, accurate, and scalable sales prediction system, allowing businesses to predict sales trends, optimize resource allocation, and make data-driven decisions.</w:t>
      </w:r>
    </w:p>
    <w:p w14:paraId="34DC3914" w14:textId="77777777" w:rsidR="00294138" w:rsidRPr="005341AA" w:rsidRDefault="00294138" w:rsidP="005341AA">
      <w:pPr>
        <w:spacing w:line="360" w:lineRule="auto"/>
        <w:jc w:val="both"/>
        <w:rPr>
          <w:rFonts w:ascii="Times New Roman" w:hAnsi="Times New Roman" w:cs="Times New Roman"/>
          <w:sz w:val="24"/>
          <w:szCs w:val="24"/>
        </w:rPr>
      </w:pPr>
    </w:p>
    <w:p w14:paraId="56C31F7E" w14:textId="77777777" w:rsidR="00331F05" w:rsidRDefault="00331F05" w:rsidP="00294138">
      <w:pPr>
        <w:spacing w:line="360" w:lineRule="auto"/>
        <w:jc w:val="both"/>
        <w:rPr>
          <w:rFonts w:ascii="Times New Roman" w:hAnsi="Times New Roman" w:cs="Times New Roman"/>
          <w:b/>
          <w:bCs/>
          <w:sz w:val="36"/>
          <w:szCs w:val="36"/>
        </w:rPr>
      </w:pPr>
    </w:p>
    <w:p w14:paraId="7B2FEB6F" w14:textId="77777777" w:rsidR="00331F05" w:rsidRDefault="00331F05" w:rsidP="00294138">
      <w:pPr>
        <w:spacing w:line="360" w:lineRule="auto"/>
        <w:jc w:val="both"/>
        <w:rPr>
          <w:rFonts w:ascii="Times New Roman" w:hAnsi="Times New Roman" w:cs="Times New Roman"/>
          <w:b/>
          <w:bCs/>
          <w:sz w:val="36"/>
          <w:szCs w:val="36"/>
        </w:rPr>
      </w:pPr>
    </w:p>
    <w:p w14:paraId="48F58B07" w14:textId="77777777" w:rsidR="00331F05" w:rsidRDefault="00331F05" w:rsidP="00294138">
      <w:pPr>
        <w:spacing w:line="360" w:lineRule="auto"/>
        <w:jc w:val="both"/>
        <w:rPr>
          <w:rFonts w:ascii="Times New Roman" w:hAnsi="Times New Roman" w:cs="Times New Roman"/>
          <w:b/>
          <w:bCs/>
          <w:sz w:val="36"/>
          <w:szCs w:val="36"/>
        </w:rPr>
      </w:pPr>
    </w:p>
    <w:p w14:paraId="468C9D10" w14:textId="77777777" w:rsidR="00331F05" w:rsidRDefault="00331F05" w:rsidP="00294138">
      <w:pPr>
        <w:spacing w:line="360" w:lineRule="auto"/>
        <w:jc w:val="both"/>
        <w:rPr>
          <w:rFonts w:ascii="Times New Roman" w:hAnsi="Times New Roman" w:cs="Times New Roman"/>
          <w:b/>
          <w:bCs/>
          <w:sz w:val="36"/>
          <w:szCs w:val="36"/>
        </w:rPr>
      </w:pPr>
    </w:p>
    <w:p w14:paraId="0C7C27C5" w14:textId="77777777" w:rsidR="00331F05" w:rsidRDefault="00331F05" w:rsidP="00294138">
      <w:pPr>
        <w:spacing w:line="360" w:lineRule="auto"/>
        <w:jc w:val="both"/>
        <w:rPr>
          <w:rFonts w:ascii="Times New Roman" w:hAnsi="Times New Roman" w:cs="Times New Roman"/>
          <w:b/>
          <w:bCs/>
          <w:sz w:val="36"/>
          <w:szCs w:val="36"/>
        </w:rPr>
      </w:pPr>
    </w:p>
    <w:p w14:paraId="5073A563" w14:textId="77777777" w:rsidR="00331F05" w:rsidRDefault="00331F05" w:rsidP="00294138">
      <w:pPr>
        <w:spacing w:line="360" w:lineRule="auto"/>
        <w:jc w:val="both"/>
        <w:rPr>
          <w:rFonts w:ascii="Times New Roman" w:hAnsi="Times New Roman" w:cs="Times New Roman"/>
          <w:b/>
          <w:bCs/>
          <w:sz w:val="36"/>
          <w:szCs w:val="36"/>
        </w:rPr>
      </w:pPr>
    </w:p>
    <w:p w14:paraId="7F8683FC" w14:textId="120E7A39" w:rsidR="00294138" w:rsidRPr="005341AA" w:rsidRDefault="00294138" w:rsidP="00294138">
      <w:pPr>
        <w:spacing w:line="360" w:lineRule="auto"/>
        <w:jc w:val="both"/>
        <w:rPr>
          <w:rFonts w:ascii="Times New Roman" w:hAnsi="Times New Roman" w:cs="Times New Roman"/>
          <w:b/>
          <w:bCs/>
          <w:sz w:val="36"/>
          <w:szCs w:val="36"/>
        </w:rPr>
      </w:pPr>
      <w:r w:rsidRPr="005341AA">
        <w:rPr>
          <w:rFonts w:ascii="Times New Roman" w:hAnsi="Times New Roman" w:cs="Times New Roman"/>
          <w:b/>
          <w:bCs/>
          <w:sz w:val="36"/>
          <w:szCs w:val="36"/>
        </w:rPr>
        <w:t>1.3 Scope of Work:</w:t>
      </w:r>
    </w:p>
    <w:p w14:paraId="668264F0" w14:textId="77777777" w:rsidR="00294138" w:rsidRPr="005341AA" w:rsidRDefault="00294138" w:rsidP="00294138">
      <w:pPr>
        <w:spacing w:line="360" w:lineRule="auto"/>
        <w:jc w:val="both"/>
        <w:rPr>
          <w:rFonts w:ascii="Times New Roman" w:hAnsi="Times New Roman" w:cs="Times New Roman"/>
          <w:sz w:val="24"/>
          <w:szCs w:val="24"/>
        </w:rPr>
      </w:pPr>
    </w:p>
    <w:p w14:paraId="093BE6B8" w14:textId="77777777" w:rsidR="00331F05" w:rsidRDefault="00294138" w:rsidP="00294138">
      <w:pPr>
        <w:spacing w:line="360" w:lineRule="auto"/>
        <w:jc w:val="both"/>
        <w:rPr>
          <w:rFonts w:ascii="Times New Roman" w:hAnsi="Times New Roman" w:cs="Times New Roman"/>
          <w:sz w:val="24"/>
          <w:szCs w:val="24"/>
        </w:rPr>
      </w:pPr>
      <w:r w:rsidRPr="005341AA">
        <w:rPr>
          <w:rFonts w:ascii="Times New Roman" w:hAnsi="Times New Roman" w:cs="Times New Roman"/>
          <w:sz w:val="24"/>
          <w:szCs w:val="24"/>
        </w:rPr>
        <w:t xml:space="preserve">The project's scope involves the design and implementation of a comprehensive sales prediction system using ensemble learning techniques. The application allows users to input historical sales data, automates data preprocessing, and employs ensemble models, such as </w:t>
      </w:r>
    </w:p>
    <w:p w14:paraId="05BAA20D" w14:textId="77777777" w:rsidR="00331F05" w:rsidRDefault="00331F05" w:rsidP="00294138">
      <w:pPr>
        <w:spacing w:line="360" w:lineRule="auto"/>
        <w:jc w:val="both"/>
        <w:rPr>
          <w:rFonts w:ascii="Times New Roman" w:hAnsi="Times New Roman" w:cs="Times New Roman"/>
          <w:sz w:val="24"/>
          <w:szCs w:val="24"/>
        </w:rPr>
      </w:pPr>
    </w:p>
    <w:p w14:paraId="43F72D25" w14:textId="77777777" w:rsidR="00331F05" w:rsidRDefault="00331F05" w:rsidP="00294138">
      <w:pPr>
        <w:spacing w:line="360" w:lineRule="auto"/>
        <w:jc w:val="both"/>
        <w:rPr>
          <w:rFonts w:ascii="Times New Roman" w:hAnsi="Times New Roman" w:cs="Times New Roman"/>
          <w:sz w:val="24"/>
          <w:szCs w:val="24"/>
        </w:rPr>
      </w:pPr>
    </w:p>
    <w:p w14:paraId="2818F1E0" w14:textId="63E78571" w:rsidR="005341AA" w:rsidRDefault="00294138" w:rsidP="00294138">
      <w:pPr>
        <w:spacing w:line="360" w:lineRule="auto"/>
        <w:jc w:val="both"/>
        <w:rPr>
          <w:rFonts w:ascii="Times New Roman" w:hAnsi="Times New Roman" w:cs="Times New Roman"/>
          <w:sz w:val="24"/>
          <w:szCs w:val="24"/>
        </w:rPr>
      </w:pPr>
      <w:proofErr w:type="spellStart"/>
      <w:r w:rsidRPr="005341AA">
        <w:rPr>
          <w:rFonts w:ascii="Times New Roman" w:hAnsi="Times New Roman" w:cs="Times New Roman"/>
          <w:sz w:val="24"/>
          <w:szCs w:val="24"/>
        </w:rPr>
        <w:t>XGBoost</w:t>
      </w:r>
      <w:proofErr w:type="spellEnd"/>
      <w:r w:rsidRPr="005341AA">
        <w:rPr>
          <w:rFonts w:ascii="Times New Roman" w:hAnsi="Times New Roman" w:cs="Times New Roman"/>
          <w:sz w:val="24"/>
          <w:szCs w:val="24"/>
        </w:rPr>
        <w:t xml:space="preserve"> and Random Forest, for accurate predictions. Users can visualize sales trends, gain insights into influential factors, and make informed decisions based on predictive analytics. The system incorporates features like hyperparameter tuning, model evaluation, and exportable </w:t>
      </w:r>
    </w:p>
    <w:p w14:paraId="0DDE46A3" w14:textId="77777777" w:rsidR="005341AA" w:rsidRDefault="005341AA" w:rsidP="00294138">
      <w:pPr>
        <w:spacing w:line="360" w:lineRule="auto"/>
        <w:jc w:val="both"/>
        <w:rPr>
          <w:rFonts w:ascii="Times New Roman" w:hAnsi="Times New Roman" w:cs="Times New Roman"/>
          <w:sz w:val="24"/>
          <w:szCs w:val="24"/>
        </w:rPr>
      </w:pPr>
    </w:p>
    <w:p w14:paraId="336737E9" w14:textId="6003D3B9" w:rsidR="00294138" w:rsidRPr="005341AA" w:rsidRDefault="00294138" w:rsidP="00294138">
      <w:pPr>
        <w:spacing w:line="360" w:lineRule="auto"/>
        <w:jc w:val="both"/>
        <w:rPr>
          <w:rFonts w:ascii="Times New Roman" w:hAnsi="Times New Roman" w:cs="Times New Roman"/>
          <w:sz w:val="24"/>
          <w:szCs w:val="24"/>
        </w:rPr>
      </w:pPr>
      <w:r w:rsidRPr="005341AA">
        <w:rPr>
          <w:rFonts w:ascii="Times New Roman" w:hAnsi="Times New Roman" w:cs="Times New Roman"/>
          <w:sz w:val="24"/>
          <w:szCs w:val="24"/>
        </w:rPr>
        <w:t>reports to enhance usability. The overarching goal is to create a versatile platform empowering businesses with accurate sales forecasts, contributing to improved strategic planning and operational efficiency.</w:t>
      </w:r>
    </w:p>
    <w:p w14:paraId="6A235B66" w14:textId="77777777" w:rsidR="00294138" w:rsidRPr="005341AA" w:rsidRDefault="00294138" w:rsidP="008C3502">
      <w:pPr>
        <w:spacing w:line="360" w:lineRule="auto"/>
        <w:jc w:val="both"/>
        <w:rPr>
          <w:rFonts w:ascii="Times New Roman" w:eastAsia="Times New Roman" w:hAnsi="Times New Roman" w:cs="Times New Roman"/>
          <w:b/>
          <w:sz w:val="24"/>
          <w:szCs w:val="24"/>
        </w:rPr>
      </w:pPr>
    </w:p>
    <w:p w14:paraId="1B394C27" w14:textId="77777777" w:rsidR="00294138" w:rsidRPr="005341AA" w:rsidRDefault="00294138" w:rsidP="008C3502">
      <w:pPr>
        <w:spacing w:line="360" w:lineRule="auto"/>
        <w:jc w:val="both"/>
        <w:rPr>
          <w:rFonts w:ascii="Times New Roman" w:eastAsia="Times New Roman" w:hAnsi="Times New Roman" w:cs="Times New Roman"/>
          <w:b/>
          <w:sz w:val="24"/>
          <w:szCs w:val="24"/>
        </w:rPr>
      </w:pPr>
    </w:p>
    <w:p w14:paraId="335479EE" w14:textId="77777777" w:rsidR="005341AA" w:rsidRDefault="005341AA" w:rsidP="008C3502">
      <w:pPr>
        <w:spacing w:line="360" w:lineRule="auto"/>
        <w:jc w:val="both"/>
        <w:rPr>
          <w:rFonts w:ascii="Times New Roman" w:eastAsia="Times New Roman" w:hAnsi="Times New Roman" w:cs="Times New Roman"/>
          <w:b/>
          <w:sz w:val="24"/>
          <w:szCs w:val="24"/>
        </w:rPr>
      </w:pPr>
    </w:p>
    <w:p w14:paraId="1D29DC7D" w14:textId="77777777" w:rsidR="005341AA" w:rsidRDefault="005341AA" w:rsidP="008C3502">
      <w:pPr>
        <w:spacing w:line="360" w:lineRule="auto"/>
        <w:jc w:val="both"/>
        <w:rPr>
          <w:rFonts w:ascii="Times New Roman" w:eastAsia="Times New Roman" w:hAnsi="Times New Roman" w:cs="Times New Roman"/>
          <w:b/>
          <w:sz w:val="24"/>
          <w:szCs w:val="24"/>
        </w:rPr>
      </w:pPr>
    </w:p>
    <w:p w14:paraId="138A8D5F" w14:textId="77777777" w:rsidR="005341AA" w:rsidRDefault="005341AA" w:rsidP="008C3502">
      <w:pPr>
        <w:spacing w:line="360" w:lineRule="auto"/>
        <w:jc w:val="both"/>
        <w:rPr>
          <w:rFonts w:ascii="Times New Roman" w:eastAsia="Times New Roman" w:hAnsi="Times New Roman" w:cs="Times New Roman"/>
          <w:b/>
          <w:sz w:val="24"/>
          <w:szCs w:val="24"/>
        </w:rPr>
      </w:pPr>
    </w:p>
    <w:p w14:paraId="46EA3402" w14:textId="77777777" w:rsidR="005341AA" w:rsidRDefault="005341AA" w:rsidP="008C3502">
      <w:pPr>
        <w:spacing w:line="360" w:lineRule="auto"/>
        <w:jc w:val="both"/>
        <w:rPr>
          <w:rFonts w:ascii="Times New Roman" w:eastAsia="Times New Roman" w:hAnsi="Times New Roman" w:cs="Times New Roman"/>
          <w:b/>
          <w:sz w:val="24"/>
          <w:szCs w:val="24"/>
        </w:rPr>
      </w:pPr>
    </w:p>
    <w:p w14:paraId="42B4E6CA" w14:textId="77777777" w:rsidR="005341AA" w:rsidRDefault="005341AA" w:rsidP="008C3502">
      <w:pPr>
        <w:spacing w:line="360" w:lineRule="auto"/>
        <w:jc w:val="both"/>
        <w:rPr>
          <w:rFonts w:ascii="Times New Roman" w:eastAsia="Times New Roman" w:hAnsi="Times New Roman" w:cs="Times New Roman"/>
          <w:b/>
          <w:sz w:val="24"/>
          <w:szCs w:val="24"/>
        </w:rPr>
      </w:pPr>
    </w:p>
    <w:p w14:paraId="69DC821B" w14:textId="77777777" w:rsidR="005341AA" w:rsidRDefault="005341AA" w:rsidP="008C3502">
      <w:pPr>
        <w:spacing w:line="360" w:lineRule="auto"/>
        <w:jc w:val="both"/>
        <w:rPr>
          <w:rFonts w:ascii="Times New Roman" w:eastAsia="Times New Roman" w:hAnsi="Times New Roman" w:cs="Times New Roman"/>
          <w:b/>
          <w:sz w:val="24"/>
          <w:szCs w:val="24"/>
        </w:rPr>
      </w:pPr>
    </w:p>
    <w:p w14:paraId="6008D3ED" w14:textId="77777777" w:rsidR="005341AA" w:rsidRDefault="005341AA" w:rsidP="008C3502">
      <w:pPr>
        <w:spacing w:line="360" w:lineRule="auto"/>
        <w:jc w:val="both"/>
        <w:rPr>
          <w:rFonts w:ascii="Times New Roman" w:eastAsia="Times New Roman" w:hAnsi="Times New Roman" w:cs="Times New Roman"/>
          <w:b/>
          <w:sz w:val="24"/>
          <w:szCs w:val="24"/>
        </w:rPr>
      </w:pPr>
    </w:p>
    <w:p w14:paraId="01031FD7" w14:textId="77777777" w:rsidR="005341AA" w:rsidRDefault="005341AA" w:rsidP="008C3502">
      <w:pPr>
        <w:spacing w:line="360" w:lineRule="auto"/>
        <w:jc w:val="both"/>
        <w:rPr>
          <w:rFonts w:ascii="Times New Roman" w:eastAsia="Times New Roman" w:hAnsi="Times New Roman" w:cs="Times New Roman"/>
          <w:b/>
          <w:sz w:val="24"/>
          <w:szCs w:val="24"/>
        </w:rPr>
      </w:pPr>
    </w:p>
    <w:p w14:paraId="5C909FA0" w14:textId="77777777" w:rsidR="005341AA" w:rsidRDefault="005341AA" w:rsidP="008C3502">
      <w:pPr>
        <w:spacing w:line="360" w:lineRule="auto"/>
        <w:jc w:val="both"/>
        <w:rPr>
          <w:rFonts w:ascii="Times New Roman" w:eastAsia="Times New Roman" w:hAnsi="Times New Roman" w:cs="Times New Roman"/>
          <w:b/>
          <w:sz w:val="24"/>
          <w:szCs w:val="24"/>
        </w:rPr>
      </w:pPr>
    </w:p>
    <w:p w14:paraId="0319504D" w14:textId="77777777" w:rsidR="005341AA" w:rsidRDefault="005341AA" w:rsidP="008C3502">
      <w:pPr>
        <w:spacing w:line="360" w:lineRule="auto"/>
        <w:jc w:val="both"/>
        <w:rPr>
          <w:rFonts w:ascii="Times New Roman" w:eastAsia="Times New Roman" w:hAnsi="Times New Roman" w:cs="Times New Roman"/>
          <w:b/>
          <w:sz w:val="24"/>
          <w:szCs w:val="24"/>
        </w:rPr>
      </w:pPr>
    </w:p>
    <w:p w14:paraId="5D45AB4B" w14:textId="77777777" w:rsidR="005341AA" w:rsidRDefault="005341AA" w:rsidP="008C3502">
      <w:pPr>
        <w:spacing w:line="360" w:lineRule="auto"/>
        <w:jc w:val="both"/>
        <w:rPr>
          <w:rFonts w:ascii="Times New Roman" w:eastAsia="Times New Roman" w:hAnsi="Times New Roman" w:cs="Times New Roman"/>
          <w:b/>
          <w:sz w:val="24"/>
          <w:szCs w:val="24"/>
        </w:rPr>
      </w:pPr>
    </w:p>
    <w:p w14:paraId="465AB998" w14:textId="77777777" w:rsidR="005341AA" w:rsidRDefault="005341AA" w:rsidP="008C3502">
      <w:pPr>
        <w:spacing w:line="360" w:lineRule="auto"/>
        <w:jc w:val="both"/>
        <w:rPr>
          <w:rFonts w:ascii="Times New Roman" w:eastAsia="Times New Roman" w:hAnsi="Times New Roman" w:cs="Times New Roman"/>
          <w:b/>
          <w:sz w:val="24"/>
          <w:szCs w:val="24"/>
        </w:rPr>
      </w:pPr>
    </w:p>
    <w:p w14:paraId="01437D47" w14:textId="77777777" w:rsidR="005341AA" w:rsidRDefault="005341AA" w:rsidP="008C3502">
      <w:pPr>
        <w:spacing w:line="360" w:lineRule="auto"/>
        <w:jc w:val="both"/>
        <w:rPr>
          <w:rFonts w:ascii="Times New Roman" w:eastAsia="Times New Roman" w:hAnsi="Times New Roman" w:cs="Times New Roman"/>
          <w:b/>
          <w:sz w:val="24"/>
          <w:szCs w:val="24"/>
        </w:rPr>
      </w:pPr>
    </w:p>
    <w:p w14:paraId="7EB35DDF" w14:textId="77777777" w:rsidR="005341AA" w:rsidRDefault="005341AA" w:rsidP="008C3502">
      <w:pPr>
        <w:spacing w:line="360" w:lineRule="auto"/>
        <w:jc w:val="both"/>
        <w:rPr>
          <w:rFonts w:ascii="Times New Roman" w:eastAsia="Times New Roman" w:hAnsi="Times New Roman" w:cs="Times New Roman"/>
          <w:b/>
          <w:sz w:val="24"/>
          <w:szCs w:val="24"/>
        </w:rPr>
      </w:pPr>
    </w:p>
    <w:p w14:paraId="29D6723E" w14:textId="77777777" w:rsidR="005341AA" w:rsidRDefault="005341AA" w:rsidP="008C3502">
      <w:pPr>
        <w:spacing w:line="360" w:lineRule="auto"/>
        <w:jc w:val="both"/>
        <w:rPr>
          <w:rFonts w:ascii="Times New Roman" w:eastAsia="Times New Roman" w:hAnsi="Times New Roman" w:cs="Times New Roman"/>
          <w:b/>
          <w:sz w:val="24"/>
          <w:szCs w:val="24"/>
        </w:rPr>
      </w:pPr>
    </w:p>
    <w:p w14:paraId="73554AFB" w14:textId="77777777" w:rsidR="005341AA" w:rsidRDefault="005341AA" w:rsidP="008C3502">
      <w:pPr>
        <w:spacing w:line="360" w:lineRule="auto"/>
        <w:jc w:val="both"/>
        <w:rPr>
          <w:rFonts w:ascii="Times New Roman" w:eastAsia="Times New Roman" w:hAnsi="Times New Roman" w:cs="Times New Roman"/>
          <w:b/>
          <w:sz w:val="24"/>
          <w:szCs w:val="24"/>
        </w:rPr>
      </w:pPr>
    </w:p>
    <w:p w14:paraId="73D34449" w14:textId="77777777" w:rsidR="005341AA" w:rsidRDefault="005341AA" w:rsidP="008C3502">
      <w:pPr>
        <w:spacing w:line="360" w:lineRule="auto"/>
        <w:jc w:val="both"/>
        <w:rPr>
          <w:rFonts w:ascii="Times New Roman" w:eastAsia="Times New Roman" w:hAnsi="Times New Roman" w:cs="Times New Roman"/>
          <w:b/>
          <w:sz w:val="24"/>
          <w:szCs w:val="24"/>
        </w:rPr>
      </w:pPr>
    </w:p>
    <w:p w14:paraId="094096F2" w14:textId="7750DA4A" w:rsidR="00485F9B" w:rsidRPr="005341AA" w:rsidRDefault="00D748F6" w:rsidP="008C3502">
      <w:pPr>
        <w:spacing w:line="360" w:lineRule="auto"/>
        <w:jc w:val="both"/>
        <w:rPr>
          <w:rFonts w:ascii="Times New Roman" w:eastAsia="Times New Roman" w:hAnsi="Times New Roman" w:cs="Times New Roman"/>
          <w:sz w:val="36"/>
          <w:szCs w:val="36"/>
        </w:rPr>
      </w:pPr>
      <w:r w:rsidRPr="005341AA">
        <w:rPr>
          <w:rFonts w:ascii="Times New Roman" w:eastAsia="Times New Roman" w:hAnsi="Times New Roman" w:cs="Times New Roman"/>
          <w:b/>
          <w:sz w:val="36"/>
          <w:szCs w:val="36"/>
        </w:rPr>
        <w:t>Chapter 2</w:t>
      </w:r>
    </w:p>
    <w:p w14:paraId="72A1EF96" w14:textId="77777777" w:rsidR="00361871" w:rsidRPr="005341AA" w:rsidRDefault="00D748F6" w:rsidP="00361871">
      <w:pPr>
        <w:spacing w:line="360" w:lineRule="auto"/>
        <w:jc w:val="center"/>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Literature Survey</w:t>
      </w:r>
    </w:p>
    <w:p w14:paraId="54B3979F" w14:textId="50DABD6D" w:rsidR="006255F0" w:rsidRPr="005341AA" w:rsidRDefault="006255F0" w:rsidP="00361871">
      <w:pPr>
        <w:spacing w:line="360" w:lineRule="auto"/>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2.1 Introduction</w:t>
      </w:r>
    </w:p>
    <w:p w14:paraId="196075CD" w14:textId="6958ED28" w:rsidR="002343B4" w:rsidRDefault="006255F0" w:rsidP="006255F0">
      <w:pPr>
        <w:spacing w:line="360" w:lineRule="auto"/>
        <w:jc w:val="both"/>
        <w:rPr>
          <w:rFonts w:ascii="Times New Roman" w:eastAsia="Times New Roman" w:hAnsi="Times New Roman" w:cs="Times New Roman"/>
          <w:bCs/>
        </w:rPr>
      </w:pPr>
      <w:r w:rsidRPr="005341AA">
        <w:rPr>
          <w:rFonts w:ascii="Times New Roman" w:eastAsia="Times New Roman" w:hAnsi="Times New Roman" w:cs="Times New Roman"/>
          <w:bCs/>
          <w:sz w:val="24"/>
          <w:szCs w:val="24"/>
        </w:rPr>
        <w:t>This chapter conducts a comprehensive literature survey to explore existing research and technologies in the domain of sale</w:t>
      </w:r>
      <w:r w:rsidRPr="00025B2A">
        <w:rPr>
          <w:rFonts w:ascii="Times New Roman" w:eastAsia="Times New Roman" w:hAnsi="Times New Roman" w:cs="Times New Roman"/>
          <w:bCs/>
        </w:rPr>
        <w:t>s prediction and ensemble learning. The review aims to identify strengths and weaknesses in various approaches and technologies, providing insights to guide the development of the project.</w:t>
      </w:r>
    </w:p>
    <w:p w14:paraId="2E3522CA" w14:textId="77777777" w:rsidR="00FE1BAC" w:rsidRPr="00025B2A" w:rsidRDefault="00FE1BAC" w:rsidP="006255F0">
      <w:pPr>
        <w:spacing w:line="360" w:lineRule="auto"/>
        <w:jc w:val="both"/>
        <w:rPr>
          <w:rFonts w:ascii="Times New Roman" w:eastAsia="Times New Roman" w:hAnsi="Times New Roman" w:cs="Times New Roman"/>
          <w:bCs/>
        </w:rPr>
      </w:pPr>
    </w:p>
    <w:p w14:paraId="58704A13" w14:textId="77777777" w:rsidR="006255F0" w:rsidRPr="005341AA" w:rsidRDefault="006255F0" w:rsidP="006255F0">
      <w:pPr>
        <w:spacing w:line="360" w:lineRule="auto"/>
        <w:jc w:val="both"/>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2.2 Existing Sales Prediction Applications</w:t>
      </w:r>
    </w:p>
    <w:p w14:paraId="500C9A98" w14:textId="77777777" w:rsidR="006255F0" w:rsidRPr="00035ABE" w:rsidRDefault="006255F0" w:rsidP="006255F0">
      <w:pPr>
        <w:spacing w:line="360" w:lineRule="auto"/>
        <w:jc w:val="both"/>
        <w:rPr>
          <w:rFonts w:ascii="Times New Roman" w:eastAsia="Times New Roman" w:hAnsi="Times New Roman" w:cs="Times New Roman"/>
          <w:bCs/>
        </w:rPr>
      </w:pPr>
      <w:r w:rsidRPr="00FD0DFB">
        <w:rPr>
          <w:rFonts w:ascii="Times New Roman" w:eastAsia="Times New Roman" w:hAnsi="Times New Roman" w:cs="Times New Roman"/>
          <w:bCs/>
        </w:rPr>
        <w:t>Several applications and techniques are available for sales prediction, each offering unique features and methodologies. Some notable examples include:</w:t>
      </w:r>
    </w:p>
    <w:p w14:paraId="4DBFC0A8" w14:textId="414AC4C7" w:rsidR="006255F0" w:rsidRPr="00035ABE" w:rsidRDefault="006255F0" w:rsidP="006255F0">
      <w:pPr>
        <w:spacing w:line="360" w:lineRule="auto"/>
        <w:jc w:val="both"/>
        <w:rPr>
          <w:rFonts w:ascii="Times New Roman" w:eastAsia="Times New Roman" w:hAnsi="Times New Roman" w:cs="Times New Roman"/>
          <w:b/>
        </w:rPr>
      </w:pPr>
      <w:r w:rsidRPr="00035ABE">
        <w:rPr>
          <w:rFonts w:ascii="Times New Roman" w:eastAsia="Times New Roman" w:hAnsi="Times New Roman" w:cs="Times New Roman"/>
          <w:b/>
        </w:rPr>
        <w:t xml:space="preserve">2.2.1 </w:t>
      </w:r>
      <w:r w:rsidR="00B935FB" w:rsidRPr="00035ABE">
        <w:rPr>
          <w:rFonts w:ascii="Times New Roman" w:eastAsia="Times New Roman" w:hAnsi="Times New Roman" w:cs="Times New Roman"/>
          <w:b/>
        </w:rPr>
        <w:t>Salesforce</w:t>
      </w:r>
      <w:r w:rsidRPr="00035ABE">
        <w:rPr>
          <w:rFonts w:ascii="Times New Roman" w:eastAsia="Times New Roman" w:hAnsi="Times New Roman" w:cs="Times New Roman"/>
          <w:b/>
        </w:rPr>
        <w:t>:</w:t>
      </w:r>
    </w:p>
    <w:p w14:paraId="79A32582" w14:textId="00433862" w:rsidR="006255F0" w:rsidRPr="00035ABE" w:rsidRDefault="00B935FB" w:rsidP="006255F0">
      <w:pPr>
        <w:spacing w:line="360" w:lineRule="auto"/>
        <w:jc w:val="both"/>
        <w:rPr>
          <w:rFonts w:ascii="Times New Roman" w:eastAsia="Times New Roman" w:hAnsi="Times New Roman" w:cs="Times New Roman"/>
          <w:bCs/>
        </w:rPr>
      </w:pPr>
      <w:r w:rsidRPr="00FE1BAC">
        <w:rPr>
          <w:rFonts w:ascii="Times New Roman" w:eastAsia="Times New Roman" w:hAnsi="Times New Roman" w:cs="Times New Roman"/>
          <w:bCs/>
        </w:rPr>
        <w:t>Salesforce</w:t>
      </w:r>
      <w:r w:rsidR="006255F0" w:rsidRPr="00FE1BAC">
        <w:rPr>
          <w:rFonts w:ascii="Times New Roman" w:eastAsia="Times New Roman" w:hAnsi="Times New Roman" w:cs="Times New Roman"/>
          <w:bCs/>
        </w:rPr>
        <w:t xml:space="preserve"> is a widely-used customer relationship management (CRM) platform that incorporates predictive analytics for sales forecasting. It leverages machine learning algorithms to analyze historical data and predict future sales trends.</w:t>
      </w:r>
    </w:p>
    <w:p w14:paraId="02E2E098" w14:textId="77777777" w:rsidR="006255F0" w:rsidRPr="00035ABE" w:rsidRDefault="006255F0" w:rsidP="006255F0">
      <w:pPr>
        <w:spacing w:line="360" w:lineRule="auto"/>
        <w:jc w:val="both"/>
        <w:rPr>
          <w:rFonts w:ascii="Times New Roman" w:eastAsia="Times New Roman" w:hAnsi="Times New Roman" w:cs="Times New Roman"/>
          <w:b/>
        </w:rPr>
      </w:pPr>
      <w:r w:rsidRPr="00035ABE">
        <w:rPr>
          <w:rFonts w:ascii="Times New Roman" w:eastAsia="Times New Roman" w:hAnsi="Times New Roman" w:cs="Times New Roman"/>
          <w:b/>
        </w:rPr>
        <w:t>2.2.2 IBM Watson Analytics:</w:t>
      </w:r>
    </w:p>
    <w:p w14:paraId="1F2CEA64" w14:textId="7F0AC683" w:rsidR="006255F0" w:rsidRPr="000829E2"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IBM Watson Analytics is a cognitive computing platform that includes predictive analytics for sales. It enables businesses to uncover patterns and make data-driven decisions by analyzing historical sales data.</w:t>
      </w:r>
    </w:p>
    <w:p w14:paraId="1928CA9C" w14:textId="77777777" w:rsidR="006255F0" w:rsidRPr="000829E2" w:rsidRDefault="006255F0" w:rsidP="006255F0">
      <w:pPr>
        <w:spacing w:line="360" w:lineRule="auto"/>
        <w:jc w:val="both"/>
        <w:rPr>
          <w:rFonts w:ascii="Times New Roman" w:eastAsia="Times New Roman" w:hAnsi="Times New Roman" w:cs="Times New Roman"/>
          <w:b/>
        </w:rPr>
      </w:pPr>
      <w:r w:rsidRPr="000829E2">
        <w:rPr>
          <w:rFonts w:ascii="Times New Roman" w:eastAsia="Times New Roman" w:hAnsi="Times New Roman" w:cs="Times New Roman"/>
          <w:b/>
        </w:rPr>
        <w:t>2.2.3 RapidMiner:</w:t>
      </w:r>
    </w:p>
    <w:p w14:paraId="65CA276C" w14:textId="4E70C10E" w:rsidR="006255F0" w:rsidRPr="009A19E5"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RapidMiner is a data science platform that provides tools for predictive analytics, including sales forecasting. It allows users to build, evaluate, and deploy predictive models to enhance decision-making.</w:t>
      </w:r>
    </w:p>
    <w:p w14:paraId="175757BE" w14:textId="77777777" w:rsidR="006255F0" w:rsidRPr="009A19E5" w:rsidRDefault="006255F0" w:rsidP="006255F0">
      <w:pPr>
        <w:spacing w:line="360" w:lineRule="auto"/>
        <w:jc w:val="both"/>
        <w:rPr>
          <w:rFonts w:ascii="Times New Roman" w:eastAsia="Times New Roman" w:hAnsi="Times New Roman" w:cs="Times New Roman"/>
          <w:b/>
        </w:rPr>
      </w:pPr>
      <w:r w:rsidRPr="009A19E5">
        <w:rPr>
          <w:rFonts w:ascii="Times New Roman" w:eastAsia="Times New Roman" w:hAnsi="Times New Roman" w:cs="Times New Roman"/>
          <w:b/>
        </w:rPr>
        <w:t>2.2.4 Ensemble Learning in Sales Prediction:</w:t>
      </w:r>
    </w:p>
    <w:p w14:paraId="0CCDD105" w14:textId="77777777" w:rsidR="006255F0" w:rsidRPr="00035ABE"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 xml:space="preserve">Research in ensemble learning for sales prediction has gained traction. Studies explore the effectiveness of combining multiple models, such as Random Forests, </w:t>
      </w:r>
      <w:proofErr w:type="spellStart"/>
      <w:r w:rsidRPr="00035ABE">
        <w:rPr>
          <w:rFonts w:ascii="Times New Roman" w:eastAsia="Times New Roman" w:hAnsi="Times New Roman" w:cs="Times New Roman"/>
          <w:bCs/>
        </w:rPr>
        <w:t>XGBoost</w:t>
      </w:r>
      <w:proofErr w:type="spellEnd"/>
      <w:r w:rsidRPr="00035ABE">
        <w:rPr>
          <w:rFonts w:ascii="Times New Roman" w:eastAsia="Times New Roman" w:hAnsi="Times New Roman" w:cs="Times New Roman"/>
          <w:bCs/>
        </w:rPr>
        <w:t>, and neural networks, to improve the accuracy of sales forecasts.</w:t>
      </w:r>
    </w:p>
    <w:p w14:paraId="4ED85ABF" w14:textId="77777777" w:rsidR="006255F0" w:rsidRPr="00035ABE" w:rsidRDefault="006255F0" w:rsidP="006255F0">
      <w:pPr>
        <w:spacing w:line="360" w:lineRule="auto"/>
        <w:jc w:val="both"/>
        <w:rPr>
          <w:rFonts w:ascii="Times New Roman" w:eastAsia="Times New Roman" w:hAnsi="Times New Roman" w:cs="Times New Roman"/>
          <w:bCs/>
        </w:rPr>
      </w:pPr>
    </w:p>
    <w:p w14:paraId="6F38D849" w14:textId="77777777" w:rsidR="00DE79FF" w:rsidRDefault="00DE79FF" w:rsidP="006255F0">
      <w:pPr>
        <w:spacing w:line="360" w:lineRule="auto"/>
        <w:jc w:val="both"/>
        <w:rPr>
          <w:rFonts w:ascii="Times New Roman" w:eastAsia="Times New Roman" w:hAnsi="Times New Roman" w:cs="Times New Roman"/>
          <w:b/>
          <w:sz w:val="36"/>
          <w:szCs w:val="36"/>
        </w:rPr>
      </w:pPr>
    </w:p>
    <w:p w14:paraId="70E551C9" w14:textId="3C3307BB" w:rsidR="00DE79FF" w:rsidRDefault="00DE79FF" w:rsidP="006255F0">
      <w:pPr>
        <w:spacing w:line="360" w:lineRule="auto"/>
        <w:jc w:val="both"/>
        <w:rPr>
          <w:rFonts w:ascii="Times New Roman" w:eastAsia="Times New Roman" w:hAnsi="Times New Roman" w:cs="Times New Roman"/>
          <w:b/>
          <w:sz w:val="36"/>
          <w:szCs w:val="36"/>
        </w:rPr>
      </w:pPr>
    </w:p>
    <w:p w14:paraId="0CBC550C" w14:textId="77777777" w:rsidR="00DE79FF" w:rsidRDefault="00DE79FF" w:rsidP="006255F0">
      <w:pPr>
        <w:spacing w:line="360" w:lineRule="auto"/>
        <w:jc w:val="both"/>
        <w:rPr>
          <w:rFonts w:ascii="Times New Roman" w:eastAsia="Times New Roman" w:hAnsi="Times New Roman" w:cs="Times New Roman"/>
          <w:b/>
          <w:sz w:val="36"/>
          <w:szCs w:val="36"/>
        </w:rPr>
      </w:pPr>
    </w:p>
    <w:p w14:paraId="3E44CEB3" w14:textId="77777777" w:rsidR="00DE79FF" w:rsidRDefault="00DE79FF" w:rsidP="006255F0">
      <w:pPr>
        <w:spacing w:line="360" w:lineRule="auto"/>
        <w:jc w:val="both"/>
        <w:rPr>
          <w:rFonts w:ascii="Times New Roman" w:eastAsia="Times New Roman" w:hAnsi="Times New Roman" w:cs="Times New Roman"/>
          <w:b/>
          <w:sz w:val="36"/>
          <w:szCs w:val="36"/>
        </w:rPr>
      </w:pPr>
    </w:p>
    <w:p w14:paraId="26DE037F" w14:textId="70BA754D" w:rsidR="00331F05" w:rsidRPr="00DE79FF" w:rsidRDefault="006255F0" w:rsidP="006255F0">
      <w:pPr>
        <w:spacing w:line="360" w:lineRule="auto"/>
        <w:jc w:val="both"/>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2.3 Technologies and Features</w:t>
      </w:r>
    </w:p>
    <w:p w14:paraId="589DB88C" w14:textId="77777777" w:rsidR="00331F05" w:rsidRDefault="00331F05" w:rsidP="006255F0">
      <w:pPr>
        <w:spacing w:line="360" w:lineRule="auto"/>
        <w:jc w:val="both"/>
        <w:rPr>
          <w:rFonts w:ascii="Times New Roman" w:eastAsia="Times New Roman" w:hAnsi="Times New Roman" w:cs="Times New Roman"/>
          <w:bCs/>
        </w:rPr>
      </w:pPr>
    </w:p>
    <w:p w14:paraId="5A1AD7C5" w14:textId="2E38EB0A" w:rsidR="006255F0"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The literature survey identifies various technologies and features employed in sales prediction applications:</w:t>
      </w:r>
    </w:p>
    <w:p w14:paraId="1FBED9F6" w14:textId="77BC877C" w:rsidR="00782501" w:rsidRDefault="00782501" w:rsidP="006255F0">
      <w:pPr>
        <w:spacing w:line="360" w:lineRule="auto"/>
        <w:jc w:val="both"/>
        <w:rPr>
          <w:rFonts w:ascii="Times New Roman" w:eastAsia="Times New Roman" w:hAnsi="Times New Roman" w:cs="Times New Roman"/>
          <w:bCs/>
        </w:rPr>
      </w:pPr>
    </w:p>
    <w:p w14:paraId="16A68713" w14:textId="77777777" w:rsidR="00782501" w:rsidRPr="00035ABE" w:rsidRDefault="00782501" w:rsidP="006255F0">
      <w:pPr>
        <w:spacing w:line="360" w:lineRule="auto"/>
        <w:jc w:val="both"/>
        <w:rPr>
          <w:rFonts w:ascii="Times New Roman" w:eastAsia="Times New Roman" w:hAnsi="Times New Roman" w:cs="Times New Roman"/>
          <w:bCs/>
        </w:rPr>
      </w:pPr>
    </w:p>
    <w:p w14:paraId="2DC42D4B" w14:textId="16498B8F"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
        </w:rPr>
        <w:t>1. Python</w:t>
      </w:r>
      <w:r w:rsidRPr="00782501">
        <w:rPr>
          <w:rFonts w:ascii="Times New Roman" w:eastAsia="Times New Roman" w:hAnsi="Times New Roman" w:cs="Times New Roman"/>
          <w:bCs/>
        </w:rPr>
        <w:t>- The entire code is written in Python, a versatile and widely-used programming language for data science and machine learning.</w:t>
      </w:r>
    </w:p>
    <w:p w14:paraId="5A0A5EC7" w14:textId="77777777" w:rsidR="00782501" w:rsidRPr="00782501" w:rsidRDefault="00782501" w:rsidP="00782501">
      <w:pPr>
        <w:spacing w:line="360" w:lineRule="auto"/>
        <w:jc w:val="both"/>
        <w:rPr>
          <w:rFonts w:ascii="Times New Roman" w:eastAsia="Times New Roman" w:hAnsi="Times New Roman" w:cs="Times New Roman"/>
          <w:bCs/>
        </w:rPr>
      </w:pPr>
    </w:p>
    <w:p w14:paraId="5AE2CB89" w14:textId="7869AD9B"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
        </w:rPr>
        <w:t>2. Libraries and Frameworks</w:t>
      </w:r>
      <w:r w:rsidRPr="00782501">
        <w:rPr>
          <w:rFonts w:ascii="Times New Roman" w:eastAsia="Times New Roman" w:hAnsi="Times New Roman" w:cs="Times New Roman"/>
          <w:bCs/>
        </w:rPr>
        <w:t>:</w:t>
      </w:r>
    </w:p>
    <w:p w14:paraId="30383D31" w14:textId="7F845F7F"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Cs/>
        </w:rPr>
        <w:t xml:space="preserve">   </w:t>
      </w:r>
      <w:r w:rsidRPr="00782501">
        <w:rPr>
          <w:rFonts w:ascii="Times New Roman" w:eastAsia="Times New Roman" w:hAnsi="Times New Roman" w:cs="Times New Roman"/>
          <w:b/>
        </w:rPr>
        <w:t>NumPy and Pandas</w:t>
      </w:r>
      <w:r w:rsidRPr="00782501">
        <w:rPr>
          <w:rFonts w:ascii="Times New Roman" w:eastAsia="Times New Roman" w:hAnsi="Times New Roman" w:cs="Times New Roman"/>
          <w:bCs/>
        </w:rPr>
        <w:t>:</w:t>
      </w:r>
      <w:r>
        <w:rPr>
          <w:rFonts w:ascii="Times New Roman" w:eastAsia="Times New Roman" w:hAnsi="Times New Roman" w:cs="Times New Roman"/>
          <w:bCs/>
        </w:rPr>
        <w:t>-</w:t>
      </w:r>
      <w:r w:rsidRPr="00782501">
        <w:rPr>
          <w:rFonts w:ascii="Times New Roman" w:eastAsia="Times New Roman" w:hAnsi="Times New Roman" w:cs="Times New Roman"/>
          <w:bCs/>
        </w:rPr>
        <w:t>Used for numerical and data manipulation, respectively.</w:t>
      </w:r>
    </w:p>
    <w:p w14:paraId="540381FC" w14:textId="1157AFAA"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
        </w:rPr>
        <w:t xml:space="preserve">   Matplotlib and Seaborn</w:t>
      </w:r>
      <w:r w:rsidRPr="00782501">
        <w:rPr>
          <w:rFonts w:ascii="Times New Roman" w:eastAsia="Times New Roman" w:hAnsi="Times New Roman" w:cs="Times New Roman"/>
          <w:bCs/>
        </w:rPr>
        <w:t>:</w:t>
      </w:r>
      <w:r>
        <w:rPr>
          <w:rFonts w:ascii="Times New Roman" w:eastAsia="Times New Roman" w:hAnsi="Times New Roman" w:cs="Times New Roman"/>
          <w:bCs/>
        </w:rPr>
        <w:t>-</w:t>
      </w:r>
      <w:r w:rsidRPr="00782501">
        <w:rPr>
          <w:rFonts w:ascii="Times New Roman" w:eastAsia="Times New Roman" w:hAnsi="Times New Roman" w:cs="Times New Roman"/>
          <w:bCs/>
        </w:rPr>
        <w:t xml:space="preserve"> Utilized for data visualization.</w:t>
      </w:r>
    </w:p>
    <w:p w14:paraId="5658BDBB" w14:textId="77777777" w:rsid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Cs/>
        </w:rPr>
        <w:t xml:space="preserve">   </w:t>
      </w:r>
      <w:r w:rsidRPr="00782501">
        <w:rPr>
          <w:rFonts w:ascii="Times New Roman" w:eastAsia="Times New Roman" w:hAnsi="Times New Roman" w:cs="Times New Roman"/>
          <w:b/>
        </w:rPr>
        <w:t>Scikit-learn</w:t>
      </w:r>
      <w:r w:rsidRPr="00782501">
        <w:rPr>
          <w:rFonts w:ascii="Times New Roman" w:eastAsia="Times New Roman" w:hAnsi="Times New Roman" w:cs="Times New Roman"/>
          <w:bCs/>
        </w:rPr>
        <w:t>:</w:t>
      </w:r>
      <w:r>
        <w:rPr>
          <w:rFonts w:ascii="Times New Roman" w:eastAsia="Times New Roman" w:hAnsi="Times New Roman" w:cs="Times New Roman"/>
          <w:bCs/>
        </w:rPr>
        <w:t>-</w:t>
      </w:r>
      <w:r w:rsidRPr="00782501">
        <w:rPr>
          <w:rFonts w:ascii="Times New Roman" w:eastAsia="Times New Roman" w:hAnsi="Times New Roman" w:cs="Times New Roman"/>
          <w:bCs/>
        </w:rPr>
        <w:t>Provides tools for machine learning tasks, such as data preprocessing, model selection,</w:t>
      </w:r>
      <w:r>
        <w:rPr>
          <w:rFonts w:ascii="Times New Roman" w:eastAsia="Times New Roman" w:hAnsi="Times New Roman" w:cs="Times New Roman"/>
          <w:bCs/>
        </w:rPr>
        <w:t xml:space="preserve"> </w:t>
      </w:r>
    </w:p>
    <w:p w14:paraId="4B3FFFD8" w14:textId="0A360B36"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Cs/>
        </w:rPr>
        <w:t xml:space="preserve"> </w:t>
      </w:r>
      <w:r>
        <w:rPr>
          <w:rFonts w:ascii="Times New Roman" w:eastAsia="Times New Roman" w:hAnsi="Times New Roman" w:cs="Times New Roman"/>
          <w:bCs/>
        </w:rPr>
        <w:t xml:space="preserve">      </w:t>
      </w:r>
      <w:r w:rsidRPr="00782501">
        <w:rPr>
          <w:rFonts w:ascii="Times New Roman" w:eastAsia="Times New Roman" w:hAnsi="Times New Roman" w:cs="Times New Roman"/>
          <w:bCs/>
        </w:rPr>
        <w:t>and evaluatio</w:t>
      </w:r>
      <w:r>
        <w:rPr>
          <w:rFonts w:ascii="Times New Roman" w:eastAsia="Times New Roman" w:hAnsi="Times New Roman" w:cs="Times New Roman"/>
          <w:bCs/>
        </w:rPr>
        <w:t>n.</w:t>
      </w:r>
    </w:p>
    <w:p w14:paraId="472CEDCD" w14:textId="300880CB"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Cs/>
        </w:rPr>
        <w:t xml:space="preserve">   </w:t>
      </w:r>
      <w:proofErr w:type="spellStart"/>
      <w:r w:rsidRPr="00782501">
        <w:rPr>
          <w:rFonts w:ascii="Times New Roman" w:eastAsia="Times New Roman" w:hAnsi="Times New Roman" w:cs="Times New Roman"/>
          <w:b/>
        </w:rPr>
        <w:t>XGBoost</w:t>
      </w:r>
      <w:proofErr w:type="spellEnd"/>
      <w:r w:rsidRPr="00782501">
        <w:rPr>
          <w:rFonts w:ascii="Times New Roman" w:eastAsia="Times New Roman" w:hAnsi="Times New Roman" w:cs="Times New Roman"/>
          <w:bCs/>
        </w:rPr>
        <w:t>:- An implementation of gradient boosting, used for regression in this project.</w:t>
      </w:r>
    </w:p>
    <w:p w14:paraId="52116B26" w14:textId="456F6F51" w:rsidR="00782501" w:rsidRPr="00782501" w:rsidRDefault="00782501" w:rsidP="00782501">
      <w:pPr>
        <w:spacing w:line="360" w:lineRule="auto"/>
        <w:jc w:val="both"/>
        <w:rPr>
          <w:rFonts w:ascii="Times New Roman" w:eastAsia="Times New Roman" w:hAnsi="Times New Roman" w:cs="Times New Roman"/>
          <w:bCs/>
        </w:rPr>
      </w:pPr>
      <w:r w:rsidRPr="00782501">
        <w:rPr>
          <w:rFonts w:ascii="Times New Roman" w:eastAsia="Times New Roman" w:hAnsi="Times New Roman" w:cs="Times New Roman"/>
          <w:bCs/>
        </w:rPr>
        <w:t xml:space="preserve">   </w:t>
      </w:r>
      <w:proofErr w:type="spellStart"/>
      <w:r w:rsidRPr="00782501">
        <w:rPr>
          <w:rFonts w:ascii="Times New Roman" w:eastAsia="Times New Roman" w:hAnsi="Times New Roman" w:cs="Times New Roman"/>
          <w:b/>
        </w:rPr>
        <w:t>RandomForestRegressor</w:t>
      </w:r>
      <w:proofErr w:type="spellEnd"/>
      <w:r>
        <w:rPr>
          <w:rFonts w:ascii="Times New Roman" w:eastAsia="Times New Roman" w:hAnsi="Times New Roman" w:cs="Times New Roman"/>
          <w:bCs/>
        </w:rPr>
        <w:t xml:space="preserve"> :-</w:t>
      </w:r>
      <w:r w:rsidRPr="00782501">
        <w:rPr>
          <w:rFonts w:ascii="Times New Roman" w:eastAsia="Times New Roman" w:hAnsi="Times New Roman" w:cs="Times New Roman"/>
          <w:bCs/>
        </w:rPr>
        <w:t xml:space="preserve">  Part of the scikit-learn library, used for ensemble learning.</w:t>
      </w:r>
    </w:p>
    <w:p w14:paraId="01486481" w14:textId="77777777" w:rsidR="00782501" w:rsidRPr="00782501" w:rsidRDefault="00782501" w:rsidP="00782501">
      <w:pPr>
        <w:spacing w:line="360" w:lineRule="auto"/>
        <w:jc w:val="both"/>
        <w:rPr>
          <w:rFonts w:ascii="Times New Roman" w:eastAsia="Times New Roman" w:hAnsi="Times New Roman" w:cs="Times New Roman"/>
          <w:bCs/>
        </w:rPr>
      </w:pPr>
    </w:p>
    <w:p w14:paraId="4D53D6B3" w14:textId="75ECC05A" w:rsidR="006255F0" w:rsidRPr="005341AA" w:rsidRDefault="006255F0" w:rsidP="006255F0">
      <w:pPr>
        <w:spacing w:line="360" w:lineRule="auto"/>
        <w:jc w:val="both"/>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2.4 Comparison and Analysis</w:t>
      </w:r>
    </w:p>
    <w:p w14:paraId="236367A4" w14:textId="169C2D05" w:rsidR="006255F0" w:rsidRPr="00035ABE"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Comparative analyses of various sales prediction approaches highlight their strengths and limitations:</w:t>
      </w:r>
    </w:p>
    <w:p w14:paraId="378BB713" w14:textId="77777777" w:rsidR="006255F0" w:rsidRPr="00AE6438" w:rsidRDefault="006255F0" w:rsidP="006255F0">
      <w:pPr>
        <w:spacing w:line="360" w:lineRule="auto"/>
        <w:jc w:val="both"/>
        <w:rPr>
          <w:rFonts w:ascii="Times New Roman" w:eastAsia="Times New Roman" w:hAnsi="Times New Roman" w:cs="Times New Roman"/>
          <w:b/>
        </w:rPr>
      </w:pPr>
      <w:r w:rsidRPr="00AE6438">
        <w:rPr>
          <w:rFonts w:ascii="Times New Roman" w:eastAsia="Times New Roman" w:hAnsi="Times New Roman" w:cs="Times New Roman"/>
          <w:b/>
        </w:rPr>
        <w:t>2.4.1 Ensemble Learning Effectiveness:</w:t>
      </w:r>
    </w:p>
    <w:p w14:paraId="0FD7668B" w14:textId="64CF2F66" w:rsidR="006255F0" w:rsidRPr="00035ABE"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Ensemble learning techniques, particularly when combining diverse models, demonstrate superior performance in handling the complexity of sales data and improving prediction accuracy.</w:t>
      </w:r>
    </w:p>
    <w:p w14:paraId="5585A375" w14:textId="77777777" w:rsidR="006255F0" w:rsidRPr="001011AA" w:rsidRDefault="006255F0" w:rsidP="006255F0">
      <w:pPr>
        <w:spacing w:line="360" w:lineRule="auto"/>
        <w:jc w:val="both"/>
        <w:rPr>
          <w:rFonts w:ascii="Times New Roman" w:eastAsia="Times New Roman" w:hAnsi="Times New Roman" w:cs="Times New Roman"/>
          <w:b/>
        </w:rPr>
      </w:pPr>
      <w:r w:rsidRPr="001011AA">
        <w:rPr>
          <w:rFonts w:ascii="Times New Roman" w:eastAsia="Times New Roman" w:hAnsi="Times New Roman" w:cs="Times New Roman"/>
          <w:b/>
        </w:rPr>
        <w:t>2.4.2 Feature Importance:</w:t>
      </w:r>
    </w:p>
    <w:p w14:paraId="66B996B2" w14:textId="5D69270D" w:rsidR="006255F0" w:rsidRPr="00B76D75"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Studies emphasize the significance of identifying and utilizing the most relevant features in sales prediction models, underscoring the impact of feature selection techniques.</w:t>
      </w:r>
    </w:p>
    <w:p w14:paraId="78D715F6" w14:textId="77777777" w:rsidR="006255F0" w:rsidRPr="00B76D75" w:rsidRDefault="006255F0" w:rsidP="006255F0">
      <w:pPr>
        <w:spacing w:line="360" w:lineRule="auto"/>
        <w:jc w:val="both"/>
        <w:rPr>
          <w:rFonts w:ascii="Times New Roman" w:eastAsia="Times New Roman" w:hAnsi="Times New Roman" w:cs="Times New Roman"/>
          <w:b/>
        </w:rPr>
      </w:pPr>
      <w:r w:rsidRPr="00B76D75">
        <w:rPr>
          <w:rFonts w:ascii="Times New Roman" w:eastAsia="Times New Roman" w:hAnsi="Times New Roman" w:cs="Times New Roman"/>
          <w:b/>
        </w:rPr>
        <w:t>2.4.3 Time Series vs. Machine Learning Models:</w:t>
      </w:r>
    </w:p>
    <w:p w14:paraId="6E727367" w14:textId="77777777" w:rsidR="006255F0" w:rsidRPr="00035ABE" w:rsidRDefault="006255F0" w:rsidP="006255F0">
      <w:pPr>
        <w:spacing w:line="360" w:lineRule="auto"/>
        <w:jc w:val="both"/>
        <w:rPr>
          <w:rFonts w:ascii="Times New Roman" w:eastAsia="Times New Roman" w:hAnsi="Times New Roman" w:cs="Times New Roman"/>
          <w:bCs/>
        </w:rPr>
      </w:pPr>
      <w:r w:rsidRPr="00035ABE">
        <w:rPr>
          <w:rFonts w:ascii="Times New Roman" w:eastAsia="Times New Roman" w:hAnsi="Times New Roman" w:cs="Times New Roman"/>
          <w:bCs/>
        </w:rPr>
        <w:t>Comparisons between traditional time series models and machine learning models showcase the advantages of machine learning approaches, especially in capturing nonlinear relationships and complex patterns.</w:t>
      </w:r>
    </w:p>
    <w:p w14:paraId="370E1C38" w14:textId="1B9625F3" w:rsidR="00331F05" w:rsidRDefault="00331F05" w:rsidP="008C3502">
      <w:pPr>
        <w:spacing w:line="360" w:lineRule="auto"/>
        <w:jc w:val="both"/>
        <w:rPr>
          <w:rFonts w:ascii="Times New Roman" w:eastAsia="Times New Roman" w:hAnsi="Times New Roman" w:cs="Times New Roman"/>
          <w:bCs/>
        </w:rPr>
      </w:pPr>
    </w:p>
    <w:p w14:paraId="6A3AA993" w14:textId="6788657C" w:rsidR="00DE79FF" w:rsidRDefault="00DE79FF" w:rsidP="008C3502">
      <w:pPr>
        <w:spacing w:line="360" w:lineRule="auto"/>
        <w:jc w:val="both"/>
        <w:rPr>
          <w:rFonts w:ascii="Times New Roman" w:eastAsia="Times New Roman" w:hAnsi="Times New Roman" w:cs="Times New Roman"/>
          <w:bCs/>
        </w:rPr>
      </w:pPr>
    </w:p>
    <w:p w14:paraId="76AA3443" w14:textId="7AA3F5F5" w:rsidR="00DE79FF" w:rsidRDefault="00DE79FF" w:rsidP="008C3502">
      <w:pPr>
        <w:spacing w:line="360" w:lineRule="auto"/>
        <w:jc w:val="both"/>
        <w:rPr>
          <w:rFonts w:ascii="Times New Roman" w:eastAsia="Times New Roman" w:hAnsi="Times New Roman" w:cs="Times New Roman"/>
          <w:bCs/>
        </w:rPr>
      </w:pPr>
    </w:p>
    <w:p w14:paraId="7F1FAF83" w14:textId="77777777" w:rsidR="00DE79FF" w:rsidRDefault="00DE79FF" w:rsidP="008C3502">
      <w:pPr>
        <w:spacing w:line="360" w:lineRule="auto"/>
        <w:jc w:val="both"/>
        <w:rPr>
          <w:rFonts w:ascii="Times New Roman" w:eastAsia="Times New Roman" w:hAnsi="Times New Roman" w:cs="Times New Roman"/>
          <w:b/>
          <w:sz w:val="36"/>
          <w:szCs w:val="36"/>
        </w:rPr>
      </w:pPr>
    </w:p>
    <w:p w14:paraId="1D2EDF64" w14:textId="1E7CDBEF" w:rsidR="00485F9B" w:rsidRPr="005341AA" w:rsidRDefault="00D748F6" w:rsidP="008C3502">
      <w:pPr>
        <w:spacing w:line="360" w:lineRule="auto"/>
        <w:jc w:val="both"/>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Chapter 3</w:t>
      </w:r>
    </w:p>
    <w:p w14:paraId="2A3CC5FD" w14:textId="77777777" w:rsidR="00485F9B" w:rsidRPr="005341AA" w:rsidRDefault="00D748F6" w:rsidP="008C3502">
      <w:pPr>
        <w:spacing w:line="360" w:lineRule="auto"/>
        <w:ind w:left="2880" w:firstLine="720"/>
        <w:jc w:val="both"/>
        <w:rPr>
          <w:rFonts w:ascii="Times New Roman" w:eastAsia="Times New Roman" w:hAnsi="Times New Roman" w:cs="Times New Roman"/>
          <w:b/>
          <w:sz w:val="36"/>
          <w:szCs w:val="36"/>
        </w:rPr>
      </w:pPr>
      <w:r w:rsidRPr="005341AA">
        <w:rPr>
          <w:rFonts w:ascii="Times New Roman" w:eastAsia="Times New Roman" w:hAnsi="Times New Roman" w:cs="Times New Roman"/>
          <w:b/>
          <w:sz w:val="36"/>
          <w:szCs w:val="36"/>
        </w:rPr>
        <w:t xml:space="preserve">Methodology </w:t>
      </w:r>
    </w:p>
    <w:p w14:paraId="6927DD9B" w14:textId="77777777" w:rsidR="00485F9B" w:rsidRPr="005341AA" w:rsidRDefault="00485F9B" w:rsidP="008C3502">
      <w:pPr>
        <w:spacing w:line="360" w:lineRule="auto"/>
        <w:jc w:val="center"/>
        <w:rPr>
          <w:rFonts w:ascii="Times New Roman" w:eastAsia="Times New Roman" w:hAnsi="Times New Roman" w:cs="Times New Roman"/>
          <w:b/>
          <w:sz w:val="24"/>
          <w:szCs w:val="24"/>
        </w:rPr>
      </w:pPr>
    </w:p>
    <w:p w14:paraId="70645FA9"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6039F570" w14:textId="54AEA567" w:rsidR="00E0509A" w:rsidRPr="00331F05" w:rsidRDefault="005341A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1</w:t>
      </w:r>
      <w:r w:rsidR="00E0509A" w:rsidRPr="005341AA">
        <w:rPr>
          <w:rFonts w:ascii="Times New Roman" w:eastAsia="Times New Roman" w:hAnsi="Times New Roman" w:cs="Times New Roman"/>
          <w:b/>
          <w:sz w:val="24"/>
          <w:szCs w:val="24"/>
        </w:rPr>
        <w:t>. Problem Definition and Business Understanding</w:t>
      </w:r>
      <w:r w:rsidRPr="005341AA">
        <w:rPr>
          <w:rFonts w:ascii="Times New Roman" w:eastAsia="Times New Roman" w:hAnsi="Times New Roman" w:cs="Times New Roman"/>
          <w:b/>
          <w:sz w:val="24"/>
          <w:szCs w:val="24"/>
        </w:rPr>
        <w:t>:</w:t>
      </w:r>
    </w:p>
    <w:p w14:paraId="2A89A673" w14:textId="2E6786E4"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w:t>
      </w:r>
      <w:r w:rsidR="005341AA" w:rsidRPr="005341AA">
        <w:rPr>
          <w:rFonts w:ascii="Times New Roman" w:eastAsia="Times New Roman" w:hAnsi="Times New Roman" w:cs="Times New Roman"/>
          <w:b/>
          <w:sz w:val="24"/>
          <w:szCs w:val="24"/>
        </w:rPr>
        <w:t>1</w:t>
      </w:r>
      <w:r w:rsidRPr="005341AA">
        <w:rPr>
          <w:rFonts w:ascii="Times New Roman" w:eastAsia="Times New Roman" w:hAnsi="Times New Roman" w:cs="Times New Roman"/>
          <w:b/>
          <w:sz w:val="24"/>
          <w:szCs w:val="24"/>
        </w:rPr>
        <w:t>.1 Problem Statemen</w:t>
      </w:r>
      <w:r w:rsidR="00331F05">
        <w:rPr>
          <w:rFonts w:ascii="Times New Roman" w:eastAsia="Times New Roman" w:hAnsi="Times New Roman" w:cs="Times New Roman"/>
          <w:b/>
          <w:sz w:val="24"/>
          <w:szCs w:val="24"/>
        </w:rPr>
        <w:t>t</w:t>
      </w:r>
    </w:p>
    <w:p w14:paraId="7DC35EAB"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The project focuses on predicting Walmart weekly sales to facilitate better business planning and decision-making.</w:t>
      </w:r>
    </w:p>
    <w:p w14:paraId="63593587" w14:textId="77777777" w:rsidR="005341AA" w:rsidRPr="005341AA" w:rsidRDefault="005341AA" w:rsidP="00E0509A">
      <w:pPr>
        <w:spacing w:line="360" w:lineRule="auto"/>
        <w:rPr>
          <w:rFonts w:ascii="Times New Roman" w:eastAsia="Times New Roman" w:hAnsi="Times New Roman" w:cs="Times New Roman"/>
          <w:bCs/>
          <w:sz w:val="24"/>
          <w:szCs w:val="24"/>
        </w:rPr>
      </w:pPr>
    </w:p>
    <w:p w14:paraId="4F841D25" w14:textId="36914110"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 xml:space="preserve"> </w:t>
      </w:r>
      <w:r w:rsidR="005341AA" w:rsidRPr="005341AA">
        <w:rPr>
          <w:rFonts w:ascii="Times New Roman" w:eastAsia="Times New Roman" w:hAnsi="Times New Roman" w:cs="Times New Roman"/>
          <w:b/>
          <w:sz w:val="24"/>
          <w:szCs w:val="24"/>
        </w:rPr>
        <w:t>1</w:t>
      </w:r>
      <w:r w:rsidRPr="005341AA">
        <w:rPr>
          <w:rFonts w:ascii="Times New Roman" w:eastAsia="Times New Roman" w:hAnsi="Times New Roman" w:cs="Times New Roman"/>
          <w:b/>
          <w:sz w:val="24"/>
          <w:szCs w:val="24"/>
        </w:rPr>
        <w:t>.2 Business Context</w:t>
      </w:r>
    </w:p>
    <w:p w14:paraId="1A5EF04E"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Accurate weekly sales predictions are crucial for optimizing inventory, workforce planning, and overall operational efficiency.</w:t>
      </w:r>
    </w:p>
    <w:p w14:paraId="4735AE56"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2294987C" w14:textId="08300DE2" w:rsidR="00E0509A" w:rsidRPr="00331F05"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2. Data Acquisition and Exploration</w:t>
      </w:r>
      <w:r w:rsidR="005341AA" w:rsidRPr="005341AA">
        <w:rPr>
          <w:rFonts w:ascii="Times New Roman" w:eastAsia="Times New Roman" w:hAnsi="Times New Roman" w:cs="Times New Roman"/>
          <w:b/>
          <w:sz w:val="24"/>
          <w:szCs w:val="24"/>
        </w:rPr>
        <w:t>:</w:t>
      </w:r>
    </w:p>
    <w:p w14:paraId="39AA8685" w14:textId="58747EC4"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2.1 Data Source</w:t>
      </w:r>
    </w:p>
    <w:p w14:paraId="5DF75C01" w14:textId="2A8210FE"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The dataset is sourced from </w:t>
      </w:r>
      <w:r w:rsidR="00331F05" w:rsidRPr="005341AA">
        <w:rPr>
          <w:rFonts w:ascii="Times New Roman" w:eastAsia="Times New Roman" w:hAnsi="Times New Roman" w:cs="Times New Roman"/>
          <w:bCs/>
          <w:sz w:val="24"/>
          <w:szCs w:val="24"/>
        </w:rPr>
        <w:t>Kaggle</w:t>
      </w:r>
      <w:r w:rsidRPr="005341AA">
        <w:rPr>
          <w:rFonts w:ascii="Times New Roman" w:eastAsia="Times New Roman" w:hAnsi="Times New Roman" w:cs="Times New Roman"/>
          <w:bCs/>
          <w:sz w:val="24"/>
          <w:szCs w:val="24"/>
        </w:rPr>
        <w:t>, containing information on weekly sales and relevant features.</w:t>
      </w:r>
    </w:p>
    <w:p w14:paraId="75917B56"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69357E70" w14:textId="4D6514A2"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 xml:space="preserve"> 2.2 Exploratory Data Analysis (EDA)</w:t>
      </w:r>
    </w:p>
    <w:p w14:paraId="4440739E"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Explore dataset characteristics, structure, and size.</w:t>
      </w:r>
    </w:p>
    <w:p w14:paraId="77A04192"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Identify key features and their distributions.</w:t>
      </w:r>
    </w:p>
    <w:p w14:paraId="5A0081B0"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Check for missing values and outliers.</w:t>
      </w:r>
    </w:p>
    <w:p w14:paraId="607C1C52"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75E6F607" w14:textId="4B61C734"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3. Data Preprocessing</w:t>
      </w:r>
      <w:r w:rsidR="005341AA">
        <w:rPr>
          <w:rFonts w:ascii="Times New Roman" w:eastAsia="Times New Roman" w:hAnsi="Times New Roman" w:cs="Times New Roman"/>
          <w:b/>
          <w:sz w:val="24"/>
          <w:szCs w:val="24"/>
        </w:rPr>
        <w:t>:</w:t>
      </w:r>
    </w:p>
    <w:p w14:paraId="3879547E" w14:textId="59FE729F"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3.1 Date Handling</w:t>
      </w:r>
    </w:p>
    <w:p w14:paraId="21AB399F"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Convert the 'Date' column to datetime format.</w:t>
      </w:r>
    </w:p>
    <w:p w14:paraId="40CE460E"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Extract temporal features such as 'Year,' 'Month,' and 'Day.'</w:t>
      </w:r>
    </w:p>
    <w:p w14:paraId="446250E4"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1E4FC652" w14:textId="77777777" w:rsidR="00331F05" w:rsidRDefault="00331F05" w:rsidP="00E0509A">
      <w:pPr>
        <w:spacing w:line="360" w:lineRule="auto"/>
        <w:rPr>
          <w:rFonts w:ascii="Times New Roman" w:eastAsia="Times New Roman" w:hAnsi="Times New Roman" w:cs="Times New Roman"/>
          <w:b/>
          <w:sz w:val="24"/>
          <w:szCs w:val="24"/>
        </w:rPr>
      </w:pPr>
    </w:p>
    <w:p w14:paraId="197A2879" w14:textId="446E888A" w:rsidR="00331F05" w:rsidRDefault="00331F05" w:rsidP="00E0509A">
      <w:pPr>
        <w:spacing w:line="360" w:lineRule="auto"/>
        <w:rPr>
          <w:rFonts w:ascii="Times New Roman" w:eastAsia="Times New Roman" w:hAnsi="Times New Roman" w:cs="Times New Roman"/>
          <w:b/>
          <w:sz w:val="24"/>
          <w:szCs w:val="24"/>
        </w:rPr>
      </w:pPr>
    </w:p>
    <w:p w14:paraId="5F78F032" w14:textId="77777777" w:rsidR="007C64F8" w:rsidRDefault="007C64F8" w:rsidP="00E0509A">
      <w:pPr>
        <w:spacing w:line="360" w:lineRule="auto"/>
        <w:rPr>
          <w:rFonts w:ascii="Times New Roman" w:eastAsia="Times New Roman" w:hAnsi="Times New Roman" w:cs="Times New Roman"/>
          <w:b/>
          <w:sz w:val="24"/>
          <w:szCs w:val="24"/>
        </w:rPr>
      </w:pPr>
    </w:p>
    <w:p w14:paraId="158D8CE4" w14:textId="77777777" w:rsidR="00331F05" w:rsidRDefault="00331F05" w:rsidP="00E0509A">
      <w:pPr>
        <w:spacing w:line="360" w:lineRule="auto"/>
        <w:rPr>
          <w:rFonts w:ascii="Times New Roman" w:eastAsia="Times New Roman" w:hAnsi="Times New Roman" w:cs="Times New Roman"/>
          <w:b/>
          <w:sz w:val="24"/>
          <w:szCs w:val="24"/>
        </w:rPr>
      </w:pPr>
    </w:p>
    <w:p w14:paraId="0AC61173" w14:textId="7E6F794D"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3.2 Categorical Encoding</w:t>
      </w:r>
    </w:p>
    <w:p w14:paraId="6B981B5A"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Use Label Encoding to convert categorical features ('Store' and '</w:t>
      </w:r>
      <w:proofErr w:type="spellStart"/>
      <w:r w:rsidRPr="005341AA">
        <w:rPr>
          <w:rFonts w:ascii="Times New Roman" w:eastAsia="Times New Roman" w:hAnsi="Times New Roman" w:cs="Times New Roman"/>
          <w:bCs/>
          <w:sz w:val="24"/>
          <w:szCs w:val="24"/>
        </w:rPr>
        <w:t>Holiday_Flag</w:t>
      </w:r>
      <w:proofErr w:type="spellEnd"/>
      <w:r w:rsidRPr="005341AA">
        <w:rPr>
          <w:rFonts w:ascii="Times New Roman" w:eastAsia="Times New Roman" w:hAnsi="Times New Roman" w:cs="Times New Roman"/>
          <w:bCs/>
          <w:sz w:val="24"/>
          <w:szCs w:val="24"/>
        </w:rPr>
        <w:t>') to numerical format.</w:t>
      </w:r>
    </w:p>
    <w:p w14:paraId="455E3CD6"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743D8E2D" w14:textId="342A5E68"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4. Data Splitting</w:t>
      </w:r>
      <w:r w:rsidR="005341AA">
        <w:rPr>
          <w:rFonts w:ascii="Times New Roman" w:eastAsia="Times New Roman" w:hAnsi="Times New Roman" w:cs="Times New Roman"/>
          <w:b/>
          <w:sz w:val="24"/>
          <w:szCs w:val="24"/>
        </w:rPr>
        <w:t>:</w:t>
      </w:r>
    </w:p>
    <w:p w14:paraId="7884421D" w14:textId="38AD972D" w:rsidR="00E0509A" w:rsidRPr="005341AA"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4.1 Train-Test Split</w:t>
      </w:r>
    </w:p>
    <w:p w14:paraId="04E956CA"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Divide the dataset into training and testing sets for model evaluation.</w:t>
      </w:r>
    </w:p>
    <w:p w14:paraId="06B3276D"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Use an 80-20 split, ensuring a random seed for reproducibility.</w:t>
      </w:r>
    </w:p>
    <w:p w14:paraId="661EBEF1" w14:textId="77777777" w:rsidR="005341AA" w:rsidRPr="005341AA" w:rsidRDefault="005341AA" w:rsidP="00E0509A">
      <w:pPr>
        <w:spacing w:line="360" w:lineRule="auto"/>
        <w:rPr>
          <w:rFonts w:ascii="Times New Roman" w:eastAsia="Times New Roman" w:hAnsi="Times New Roman" w:cs="Times New Roman"/>
          <w:bCs/>
          <w:sz w:val="24"/>
          <w:szCs w:val="24"/>
        </w:rPr>
      </w:pPr>
    </w:p>
    <w:p w14:paraId="5A74A420" w14:textId="5F914F58" w:rsidR="00E0509A" w:rsidRPr="00331F05"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
          <w:sz w:val="24"/>
          <w:szCs w:val="24"/>
        </w:rPr>
        <w:t>5. Technology Stack</w:t>
      </w:r>
      <w:r w:rsidR="00331F05">
        <w:rPr>
          <w:rFonts w:ascii="Times New Roman" w:eastAsia="Times New Roman" w:hAnsi="Times New Roman" w:cs="Times New Roman"/>
          <w:b/>
          <w:sz w:val="24"/>
          <w:szCs w:val="24"/>
        </w:rPr>
        <w:t>:</w:t>
      </w:r>
    </w:p>
    <w:p w14:paraId="47C94E4B" w14:textId="639BF46B" w:rsidR="00E0509A" w:rsidRPr="00331F05" w:rsidRDefault="00E0509A" w:rsidP="00E0509A">
      <w:pPr>
        <w:spacing w:line="360" w:lineRule="auto"/>
        <w:rPr>
          <w:rFonts w:ascii="Times New Roman" w:eastAsia="Times New Roman" w:hAnsi="Times New Roman" w:cs="Times New Roman"/>
          <w:b/>
          <w:sz w:val="24"/>
          <w:szCs w:val="24"/>
        </w:rPr>
      </w:pPr>
      <w:r w:rsidRPr="00331F05">
        <w:rPr>
          <w:rFonts w:ascii="Times New Roman" w:eastAsia="Times New Roman" w:hAnsi="Times New Roman" w:cs="Times New Roman"/>
          <w:b/>
          <w:sz w:val="24"/>
          <w:szCs w:val="24"/>
        </w:rPr>
        <w:t>5.1 Programming Language</w:t>
      </w:r>
    </w:p>
    <w:p w14:paraId="10CD77F4"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Python: Utilized for its extensive libraries and frameworks for machine learning.</w:t>
      </w:r>
    </w:p>
    <w:p w14:paraId="357F83EA"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77F46B4A" w14:textId="3F3A8281" w:rsidR="00E0509A" w:rsidRPr="00331F05"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Cs/>
          <w:sz w:val="24"/>
          <w:szCs w:val="24"/>
        </w:rPr>
        <w:t xml:space="preserve"> </w:t>
      </w:r>
      <w:r w:rsidRPr="00331F05">
        <w:rPr>
          <w:rFonts w:ascii="Times New Roman" w:eastAsia="Times New Roman" w:hAnsi="Times New Roman" w:cs="Times New Roman"/>
          <w:b/>
          <w:sz w:val="24"/>
          <w:szCs w:val="24"/>
        </w:rPr>
        <w:t>5.2 Libraries and Frameworks</w:t>
      </w:r>
    </w:p>
    <w:p w14:paraId="76C4FA6E"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NumPy: For numerical computations.</w:t>
      </w:r>
    </w:p>
    <w:p w14:paraId="7DC8343C"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Pandas: For data manipulation and analysis.</w:t>
      </w:r>
    </w:p>
    <w:p w14:paraId="0488DFC1"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Matplotlib and Seaborn: For data visualization.</w:t>
      </w:r>
    </w:p>
    <w:p w14:paraId="11FCAFA1"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Scikit-learn: For machine learning models, preprocessing, and evaluation.</w:t>
      </w:r>
    </w:p>
    <w:p w14:paraId="25EA7607"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w:t>
      </w:r>
      <w:proofErr w:type="spellStart"/>
      <w:r w:rsidRPr="005341AA">
        <w:rPr>
          <w:rFonts w:ascii="Times New Roman" w:eastAsia="Times New Roman" w:hAnsi="Times New Roman" w:cs="Times New Roman"/>
          <w:bCs/>
          <w:sz w:val="24"/>
          <w:szCs w:val="24"/>
        </w:rPr>
        <w:t>XGBoost</w:t>
      </w:r>
      <w:proofErr w:type="spellEnd"/>
      <w:r w:rsidRPr="005341AA">
        <w:rPr>
          <w:rFonts w:ascii="Times New Roman" w:eastAsia="Times New Roman" w:hAnsi="Times New Roman" w:cs="Times New Roman"/>
          <w:bCs/>
          <w:sz w:val="24"/>
          <w:szCs w:val="24"/>
        </w:rPr>
        <w:t xml:space="preserve">: For the </w:t>
      </w:r>
      <w:proofErr w:type="spellStart"/>
      <w:r w:rsidRPr="005341AA">
        <w:rPr>
          <w:rFonts w:ascii="Times New Roman" w:eastAsia="Times New Roman" w:hAnsi="Times New Roman" w:cs="Times New Roman"/>
          <w:bCs/>
          <w:sz w:val="24"/>
          <w:szCs w:val="24"/>
        </w:rPr>
        <w:t>XGBoost</w:t>
      </w:r>
      <w:proofErr w:type="spellEnd"/>
      <w:r w:rsidRPr="005341AA">
        <w:rPr>
          <w:rFonts w:ascii="Times New Roman" w:eastAsia="Times New Roman" w:hAnsi="Times New Roman" w:cs="Times New Roman"/>
          <w:bCs/>
          <w:sz w:val="24"/>
          <w:szCs w:val="24"/>
        </w:rPr>
        <w:t xml:space="preserve"> regression model.</w:t>
      </w:r>
    </w:p>
    <w:p w14:paraId="2EBEA969"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w:t>
      </w:r>
      <w:proofErr w:type="spellStart"/>
      <w:r w:rsidRPr="005341AA">
        <w:rPr>
          <w:rFonts w:ascii="Times New Roman" w:eastAsia="Times New Roman" w:hAnsi="Times New Roman" w:cs="Times New Roman"/>
          <w:bCs/>
          <w:sz w:val="24"/>
          <w:szCs w:val="24"/>
        </w:rPr>
        <w:t>RandomForestRegressor</w:t>
      </w:r>
      <w:proofErr w:type="spellEnd"/>
      <w:r w:rsidRPr="005341AA">
        <w:rPr>
          <w:rFonts w:ascii="Times New Roman" w:eastAsia="Times New Roman" w:hAnsi="Times New Roman" w:cs="Times New Roman"/>
          <w:bCs/>
          <w:sz w:val="24"/>
          <w:szCs w:val="24"/>
        </w:rPr>
        <w:t>: For the Random Forest regression model.</w:t>
      </w:r>
    </w:p>
    <w:p w14:paraId="6375E3D4" w14:textId="77777777" w:rsidR="00E0509A" w:rsidRPr="00331F05" w:rsidRDefault="00E0509A" w:rsidP="00E0509A">
      <w:pPr>
        <w:spacing w:line="360" w:lineRule="auto"/>
        <w:rPr>
          <w:rFonts w:ascii="Times New Roman" w:eastAsia="Times New Roman" w:hAnsi="Times New Roman" w:cs="Times New Roman"/>
          <w:b/>
          <w:sz w:val="24"/>
          <w:szCs w:val="24"/>
        </w:rPr>
      </w:pPr>
    </w:p>
    <w:p w14:paraId="1AC8D885" w14:textId="177A2829" w:rsidR="00E0509A" w:rsidRPr="00331F05" w:rsidRDefault="00E0509A" w:rsidP="00E0509A">
      <w:pPr>
        <w:spacing w:line="360" w:lineRule="auto"/>
        <w:rPr>
          <w:rFonts w:ascii="Times New Roman" w:eastAsia="Times New Roman" w:hAnsi="Times New Roman" w:cs="Times New Roman"/>
          <w:b/>
          <w:sz w:val="24"/>
          <w:szCs w:val="24"/>
        </w:rPr>
      </w:pPr>
      <w:r w:rsidRPr="00331F05">
        <w:rPr>
          <w:rFonts w:ascii="Times New Roman" w:eastAsia="Times New Roman" w:hAnsi="Times New Roman" w:cs="Times New Roman"/>
          <w:b/>
          <w:sz w:val="24"/>
          <w:szCs w:val="24"/>
        </w:rPr>
        <w:t xml:space="preserve"> 6. Model Selection and Training</w:t>
      </w:r>
      <w:r w:rsidR="00331F05" w:rsidRPr="00331F05">
        <w:rPr>
          <w:rFonts w:ascii="Times New Roman" w:eastAsia="Times New Roman" w:hAnsi="Times New Roman" w:cs="Times New Roman"/>
          <w:b/>
          <w:sz w:val="24"/>
          <w:szCs w:val="24"/>
        </w:rPr>
        <w:t>:</w:t>
      </w:r>
    </w:p>
    <w:p w14:paraId="262733DE" w14:textId="4C0C0AC8" w:rsidR="00E0509A" w:rsidRPr="00331F05"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Cs/>
          <w:sz w:val="24"/>
          <w:szCs w:val="24"/>
        </w:rPr>
        <w:t xml:space="preserve"> </w:t>
      </w:r>
      <w:r w:rsidRPr="00331F05">
        <w:rPr>
          <w:rFonts w:ascii="Times New Roman" w:eastAsia="Times New Roman" w:hAnsi="Times New Roman" w:cs="Times New Roman"/>
          <w:b/>
          <w:sz w:val="24"/>
          <w:szCs w:val="24"/>
        </w:rPr>
        <w:t xml:space="preserve">6.1 </w:t>
      </w:r>
      <w:proofErr w:type="spellStart"/>
      <w:r w:rsidRPr="00331F05">
        <w:rPr>
          <w:rFonts w:ascii="Times New Roman" w:eastAsia="Times New Roman" w:hAnsi="Times New Roman" w:cs="Times New Roman"/>
          <w:b/>
          <w:sz w:val="24"/>
          <w:szCs w:val="24"/>
        </w:rPr>
        <w:t>XGBoost</w:t>
      </w:r>
      <w:proofErr w:type="spellEnd"/>
    </w:p>
    <w:p w14:paraId="48FDA56A"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w:t>
      </w:r>
      <w:proofErr w:type="spellStart"/>
      <w:r w:rsidRPr="005341AA">
        <w:rPr>
          <w:rFonts w:ascii="Times New Roman" w:eastAsia="Times New Roman" w:hAnsi="Times New Roman" w:cs="Times New Roman"/>
          <w:bCs/>
          <w:sz w:val="24"/>
          <w:szCs w:val="24"/>
        </w:rPr>
        <w:t>XGBoost</w:t>
      </w:r>
      <w:proofErr w:type="spellEnd"/>
      <w:r w:rsidRPr="005341AA">
        <w:rPr>
          <w:rFonts w:ascii="Times New Roman" w:eastAsia="Times New Roman" w:hAnsi="Times New Roman" w:cs="Times New Roman"/>
          <w:bCs/>
          <w:sz w:val="24"/>
          <w:szCs w:val="24"/>
        </w:rPr>
        <w:t xml:space="preserve"> (Extreme Gradient Boosting) is an efficient and scalable implementation of gradient boosting.</w:t>
      </w:r>
    </w:p>
    <w:p w14:paraId="45BF9E36"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Key Features:</w:t>
      </w:r>
    </w:p>
    <w:p w14:paraId="63255B20"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Regularization for controlling overfitting.</w:t>
      </w:r>
    </w:p>
    <w:p w14:paraId="2B25CED7"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Parallel computing for faster training.</w:t>
      </w:r>
    </w:p>
    <w:p w14:paraId="647CDD61"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Handles missing data.</w:t>
      </w:r>
    </w:p>
    <w:p w14:paraId="2545B2D3"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Flexible and robust.</w:t>
      </w:r>
    </w:p>
    <w:p w14:paraId="7DEA014B"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50C011F0" w14:textId="77777777" w:rsidR="00331F05" w:rsidRDefault="00331F05" w:rsidP="00E0509A">
      <w:pPr>
        <w:spacing w:line="360" w:lineRule="auto"/>
        <w:rPr>
          <w:rFonts w:ascii="Times New Roman" w:eastAsia="Times New Roman" w:hAnsi="Times New Roman" w:cs="Times New Roman"/>
          <w:bCs/>
          <w:sz w:val="24"/>
          <w:szCs w:val="24"/>
        </w:rPr>
      </w:pPr>
    </w:p>
    <w:p w14:paraId="1EBC921D" w14:textId="77777777" w:rsidR="00331F05" w:rsidRDefault="00331F05" w:rsidP="00E0509A">
      <w:pPr>
        <w:spacing w:line="360" w:lineRule="auto"/>
        <w:rPr>
          <w:rFonts w:ascii="Times New Roman" w:eastAsia="Times New Roman" w:hAnsi="Times New Roman" w:cs="Times New Roman"/>
          <w:bCs/>
          <w:sz w:val="24"/>
          <w:szCs w:val="24"/>
        </w:rPr>
      </w:pPr>
    </w:p>
    <w:p w14:paraId="3F9A45DE" w14:textId="77777777" w:rsidR="00331F05" w:rsidRDefault="00331F05" w:rsidP="00E0509A">
      <w:pPr>
        <w:spacing w:line="360" w:lineRule="auto"/>
        <w:rPr>
          <w:rFonts w:ascii="Times New Roman" w:eastAsia="Times New Roman" w:hAnsi="Times New Roman" w:cs="Times New Roman"/>
          <w:bCs/>
          <w:sz w:val="24"/>
          <w:szCs w:val="24"/>
        </w:rPr>
      </w:pPr>
    </w:p>
    <w:p w14:paraId="1540A6BD" w14:textId="433E1436" w:rsidR="00E0509A" w:rsidRPr="00331F05" w:rsidRDefault="00E0509A" w:rsidP="00E0509A">
      <w:pPr>
        <w:spacing w:line="360" w:lineRule="auto"/>
        <w:rPr>
          <w:rFonts w:ascii="Times New Roman" w:eastAsia="Times New Roman" w:hAnsi="Times New Roman" w:cs="Times New Roman"/>
          <w:b/>
          <w:sz w:val="24"/>
          <w:szCs w:val="24"/>
        </w:rPr>
      </w:pPr>
      <w:r w:rsidRPr="005341AA">
        <w:rPr>
          <w:rFonts w:ascii="Times New Roman" w:eastAsia="Times New Roman" w:hAnsi="Times New Roman" w:cs="Times New Roman"/>
          <w:bCs/>
          <w:sz w:val="24"/>
          <w:szCs w:val="24"/>
        </w:rPr>
        <w:t xml:space="preserve"> </w:t>
      </w:r>
      <w:r w:rsidRPr="00331F05">
        <w:rPr>
          <w:rFonts w:ascii="Times New Roman" w:eastAsia="Times New Roman" w:hAnsi="Times New Roman" w:cs="Times New Roman"/>
          <w:b/>
          <w:sz w:val="24"/>
          <w:szCs w:val="24"/>
        </w:rPr>
        <w:t>6.2 Random Forest</w:t>
      </w:r>
    </w:p>
    <w:p w14:paraId="6C496A50"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Random Forest is an ensemble learning method based on constructing a multitude of decision trees.</w:t>
      </w:r>
    </w:p>
    <w:p w14:paraId="57806E1B"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Key Features:</w:t>
      </w:r>
    </w:p>
    <w:p w14:paraId="750CE323"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Diversity in tree construction through bootstrap sampling.</w:t>
      </w:r>
    </w:p>
    <w:p w14:paraId="0A72B40C"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Reduction of overfitting through averaging.</w:t>
      </w:r>
    </w:p>
    <w:p w14:paraId="6D71ED6C"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Suitable for regression tasks.</w:t>
      </w:r>
    </w:p>
    <w:p w14:paraId="46AE49DC"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 Handles missing values.</w:t>
      </w:r>
    </w:p>
    <w:p w14:paraId="5552740A" w14:textId="77777777" w:rsidR="005341AA" w:rsidRPr="005341AA" w:rsidRDefault="005341AA" w:rsidP="00E0509A">
      <w:pPr>
        <w:spacing w:line="360" w:lineRule="auto"/>
        <w:rPr>
          <w:rFonts w:ascii="Times New Roman" w:eastAsia="Times New Roman" w:hAnsi="Times New Roman" w:cs="Times New Roman"/>
          <w:bCs/>
          <w:sz w:val="24"/>
          <w:szCs w:val="24"/>
        </w:rPr>
      </w:pPr>
    </w:p>
    <w:p w14:paraId="6FB2ED6B" w14:textId="34B6DFB3" w:rsidR="00E0509A" w:rsidRPr="00331F05" w:rsidRDefault="00E0509A" w:rsidP="00E0509A">
      <w:pPr>
        <w:spacing w:line="360" w:lineRule="auto"/>
        <w:rPr>
          <w:rFonts w:ascii="Times New Roman" w:eastAsia="Times New Roman" w:hAnsi="Times New Roman" w:cs="Times New Roman"/>
          <w:b/>
          <w:sz w:val="24"/>
          <w:szCs w:val="24"/>
        </w:rPr>
      </w:pPr>
      <w:r w:rsidRPr="00331F05">
        <w:rPr>
          <w:rFonts w:ascii="Times New Roman" w:eastAsia="Times New Roman" w:hAnsi="Times New Roman" w:cs="Times New Roman"/>
          <w:b/>
          <w:sz w:val="24"/>
          <w:szCs w:val="24"/>
        </w:rPr>
        <w:t xml:space="preserve"> 7. Model Evaluation</w:t>
      </w:r>
      <w:r w:rsidR="00331F05">
        <w:rPr>
          <w:rFonts w:ascii="Times New Roman" w:eastAsia="Times New Roman" w:hAnsi="Times New Roman" w:cs="Times New Roman"/>
          <w:b/>
          <w:sz w:val="24"/>
          <w:szCs w:val="24"/>
        </w:rPr>
        <w:t>:</w:t>
      </w:r>
    </w:p>
    <w:p w14:paraId="3E4B1EA1" w14:textId="7B6E4123" w:rsidR="00E0509A" w:rsidRPr="00331F05" w:rsidRDefault="00E0509A" w:rsidP="00E0509A">
      <w:pPr>
        <w:spacing w:line="360" w:lineRule="auto"/>
        <w:rPr>
          <w:rFonts w:ascii="Times New Roman" w:eastAsia="Times New Roman" w:hAnsi="Times New Roman" w:cs="Times New Roman"/>
          <w:b/>
          <w:sz w:val="24"/>
          <w:szCs w:val="24"/>
        </w:rPr>
      </w:pPr>
      <w:r w:rsidRPr="00331F05">
        <w:rPr>
          <w:rFonts w:ascii="Times New Roman" w:eastAsia="Times New Roman" w:hAnsi="Times New Roman" w:cs="Times New Roman"/>
          <w:b/>
          <w:sz w:val="24"/>
          <w:szCs w:val="24"/>
        </w:rPr>
        <w:t>7.1 R-squared Metric</w:t>
      </w:r>
    </w:p>
    <w:p w14:paraId="62E2CA99"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Utilize the R-squared metric to assess model performance.</w:t>
      </w:r>
    </w:p>
    <w:p w14:paraId="31832DB1"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Evaluate on both training and test datasets to identify overfitting or underfitting.</w:t>
      </w:r>
    </w:p>
    <w:p w14:paraId="107CBE8A"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361B4645" w14:textId="23186C2B" w:rsidR="00E0509A" w:rsidRPr="00331F05" w:rsidRDefault="00E0509A" w:rsidP="00E0509A">
      <w:pPr>
        <w:spacing w:line="360" w:lineRule="auto"/>
        <w:rPr>
          <w:rFonts w:ascii="Times New Roman" w:eastAsia="Times New Roman" w:hAnsi="Times New Roman" w:cs="Times New Roman"/>
          <w:b/>
          <w:sz w:val="24"/>
          <w:szCs w:val="24"/>
        </w:rPr>
      </w:pPr>
      <w:r w:rsidRPr="00331F05">
        <w:rPr>
          <w:rFonts w:ascii="Times New Roman" w:eastAsia="Times New Roman" w:hAnsi="Times New Roman" w:cs="Times New Roman"/>
          <w:b/>
          <w:sz w:val="24"/>
          <w:szCs w:val="24"/>
        </w:rPr>
        <w:t xml:space="preserve"> 8. Ensemble Learning</w:t>
      </w:r>
      <w:r w:rsidR="00331F05">
        <w:rPr>
          <w:rFonts w:ascii="Times New Roman" w:eastAsia="Times New Roman" w:hAnsi="Times New Roman" w:cs="Times New Roman"/>
          <w:b/>
          <w:sz w:val="24"/>
          <w:szCs w:val="24"/>
        </w:rPr>
        <w:t>:</w:t>
      </w:r>
    </w:p>
    <w:p w14:paraId="4F6387E7" w14:textId="60618B87" w:rsidR="00E0509A" w:rsidRPr="00331F05" w:rsidRDefault="00E0509A" w:rsidP="00E0509A">
      <w:pPr>
        <w:spacing w:line="360" w:lineRule="auto"/>
        <w:rPr>
          <w:rFonts w:ascii="Times New Roman" w:eastAsia="Times New Roman" w:hAnsi="Times New Roman" w:cs="Times New Roman"/>
          <w:b/>
          <w:sz w:val="24"/>
          <w:szCs w:val="24"/>
        </w:rPr>
      </w:pPr>
      <w:r w:rsidRPr="00331F05">
        <w:rPr>
          <w:rFonts w:ascii="Times New Roman" w:eastAsia="Times New Roman" w:hAnsi="Times New Roman" w:cs="Times New Roman"/>
          <w:b/>
          <w:sz w:val="24"/>
          <w:szCs w:val="24"/>
        </w:rPr>
        <w:t xml:space="preserve"> 8.1 Averaging Predictions</w:t>
      </w:r>
    </w:p>
    <w:p w14:paraId="386183A8"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xml:space="preserve">- Combine predictions from </w:t>
      </w:r>
      <w:proofErr w:type="spellStart"/>
      <w:r w:rsidRPr="005341AA">
        <w:rPr>
          <w:rFonts w:ascii="Times New Roman" w:eastAsia="Times New Roman" w:hAnsi="Times New Roman" w:cs="Times New Roman"/>
          <w:bCs/>
          <w:sz w:val="24"/>
          <w:szCs w:val="24"/>
        </w:rPr>
        <w:t>XGBoost</w:t>
      </w:r>
      <w:proofErr w:type="spellEnd"/>
      <w:r w:rsidRPr="005341AA">
        <w:rPr>
          <w:rFonts w:ascii="Times New Roman" w:eastAsia="Times New Roman" w:hAnsi="Times New Roman" w:cs="Times New Roman"/>
          <w:bCs/>
          <w:sz w:val="24"/>
          <w:szCs w:val="24"/>
        </w:rPr>
        <w:t xml:space="preserve"> and </w:t>
      </w:r>
      <w:proofErr w:type="spellStart"/>
      <w:r w:rsidRPr="005341AA">
        <w:rPr>
          <w:rFonts w:ascii="Times New Roman" w:eastAsia="Times New Roman" w:hAnsi="Times New Roman" w:cs="Times New Roman"/>
          <w:bCs/>
          <w:sz w:val="24"/>
          <w:szCs w:val="24"/>
        </w:rPr>
        <w:t>RandomForestRegressor</w:t>
      </w:r>
      <w:proofErr w:type="spellEnd"/>
      <w:r w:rsidRPr="005341AA">
        <w:rPr>
          <w:rFonts w:ascii="Times New Roman" w:eastAsia="Times New Roman" w:hAnsi="Times New Roman" w:cs="Times New Roman"/>
          <w:bCs/>
          <w:sz w:val="24"/>
          <w:szCs w:val="24"/>
        </w:rPr>
        <w:t xml:space="preserve"> through simple averaging.</w:t>
      </w:r>
    </w:p>
    <w:p w14:paraId="10049C9A" w14:textId="77777777" w:rsidR="00E0509A" w:rsidRPr="005341AA" w:rsidRDefault="00E0509A" w:rsidP="00E0509A">
      <w:pPr>
        <w:spacing w:line="360" w:lineRule="auto"/>
        <w:rPr>
          <w:rFonts w:ascii="Times New Roman" w:eastAsia="Times New Roman" w:hAnsi="Times New Roman" w:cs="Times New Roman"/>
          <w:bCs/>
          <w:sz w:val="24"/>
          <w:szCs w:val="24"/>
        </w:rPr>
      </w:pPr>
      <w:r w:rsidRPr="005341AA">
        <w:rPr>
          <w:rFonts w:ascii="Times New Roman" w:eastAsia="Times New Roman" w:hAnsi="Times New Roman" w:cs="Times New Roman"/>
          <w:bCs/>
          <w:sz w:val="24"/>
          <w:szCs w:val="24"/>
        </w:rPr>
        <w:t>- Evaluate the ensemble model's performance using the R-squared metric.</w:t>
      </w:r>
    </w:p>
    <w:p w14:paraId="1BF867E2" w14:textId="77777777" w:rsidR="00E0509A" w:rsidRPr="005341AA" w:rsidRDefault="00E0509A" w:rsidP="00E0509A">
      <w:pPr>
        <w:spacing w:line="360" w:lineRule="auto"/>
        <w:rPr>
          <w:rFonts w:ascii="Times New Roman" w:eastAsia="Times New Roman" w:hAnsi="Times New Roman" w:cs="Times New Roman"/>
          <w:bCs/>
          <w:sz w:val="24"/>
          <w:szCs w:val="24"/>
        </w:rPr>
      </w:pPr>
    </w:p>
    <w:p w14:paraId="421A561B" w14:textId="77777777" w:rsidR="00485F9B" w:rsidRPr="005341AA" w:rsidRDefault="00485F9B" w:rsidP="008C3502">
      <w:pPr>
        <w:spacing w:line="360" w:lineRule="auto"/>
        <w:jc w:val="center"/>
        <w:rPr>
          <w:rFonts w:ascii="Times New Roman" w:eastAsia="Times New Roman" w:hAnsi="Times New Roman" w:cs="Times New Roman"/>
          <w:b/>
          <w:sz w:val="24"/>
          <w:szCs w:val="24"/>
        </w:rPr>
      </w:pPr>
    </w:p>
    <w:p w14:paraId="07662DFE" w14:textId="77777777" w:rsidR="00485F9B" w:rsidRDefault="00485F9B" w:rsidP="008C3502">
      <w:pPr>
        <w:spacing w:line="360" w:lineRule="auto"/>
        <w:jc w:val="center"/>
        <w:rPr>
          <w:rFonts w:ascii="Times New Roman" w:eastAsia="Times New Roman" w:hAnsi="Times New Roman" w:cs="Times New Roman"/>
          <w:b/>
          <w:sz w:val="28"/>
          <w:szCs w:val="28"/>
        </w:rPr>
      </w:pPr>
    </w:p>
    <w:p w14:paraId="75FF1720" w14:textId="77777777" w:rsidR="00485F9B" w:rsidRDefault="00485F9B" w:rsidP="008C3502">
      <w:pPr>
        <w:spacing w:line="360" w:lineRule="auto"/>
        <w:jc w:val="center"/>
        <w:rPr>
          <w:rFonts w:ascii="Times New Roman" w:eastAsia="Times New Roman" w:hAnsi="Times New Roman" w:cs="Times New Roman"/>
          <w:b/>
          <w:sz w:val="28"/>
          <w:szCs w:val="28"/>
        </w:rPr>
      </w:pPr>
    </w:p>
    <w:p w14:paraId="56272D1F" w14:textId="77777777" w:rsidR="00485F9B" w:rsidRDefault="00485F9B" w:rsidP="008C3502">
      <w:pPr>
        <w:spacing w:line="360" w:lineRule="auto"/>
        <w:jc w:val="center"/>
        <w:rPr>
          <w:rFonts w:ascii="Times New Roman" w:eastAsia="Times New Roman" w:hAnsi="Times New Roman" w:cs="Times New Roman"/>
          <w:b/>
          <w:sz w:val="28"/>
          <w:szCs w:val="28"/>
        </w:rPr>
      </w:pPr>
    </w:p>
    <w:p w14:paraId="37FAD9E6" w14:textId="77777777" w:rsidR="00485F9B" w:rsidRDefault="00485F9B" w:rsidP="008C3502">
      <w:pPr>
        <w:spacing w:line="360" w:lineRule="auto"/>
        <w:jc w:val="center"/>
        <w:rPr>
          <w:rFonts w:ascii="Times New Roman" w:eastAsia="Times New Roman" w:hAnsi="Times New Roman" w:cs="Times New Roman"/>
          <w:b/>
          <w:sz w:val="28"/>
          <w:szCs w:val="28"/>
        </w:rPr>
      </w:pPr>
    </w:p>
    <w:p w14:paraId="2D862C04" w14:textId="77777777" w:rsidR="00485F9B" w:rsidRDefault="00485F9B" w:rsidP="008C3502">
      <w:pPr>
        <w:spacing w:line="360" w:lineRule="auto"/>
        <w:jc w:val="center"/>
        <w:rPr>
          <w:rFonts w:ascii="Times New Roman" w:eastAsia="Times New Roman" w:hAnsi="Times New Roman" w:cs="Times New Roman"/>
          <w:b/>
          <w:sz w:val="28"/>
          <w:szCs w:val="28"/>
        </w:rPr>
      </w:pPr>
    </w:p>
    <w:p w14:paraId="0F5358AB" w14:textId="77777777" w:rsidR="00485F9B" w:rsidRDefault="00485F9B" w:rsidP="008C3502">
      <w:pPr>
        <w:spacing w:line="360" w:lineRule="auto"/>
        <w:jc w:val="center"/>
        <w:rPr>
          <w:rFonts w:ascii="Times New Roman" w:eastAsia="Times New Roman" w:hAnsi="Times New Roman" w:cs="Times New Roman"/>
          <w:b/>
          <w:sz w:val="28"/>
          <w:szCs w:val="28"/>
        </w:rPr>
      </w:pPr>
    </w:p>
    <w:p w14:paraId="0B7D48FA" w14:textId="77777777" w:rsidR="00485F9B" w:rsidRDefault="00485F9B" w:rsidP="008C3502">
      <w:pPr>
        <w:spacing w:line="360" w:lineRule="auto"/>
        <w:jc w:val="center"/>
        <w:rPr>
          <w:rFonts w:ascii="Times New Roman" w:eastAsia="Times New Roman" w:hAnsi="Times New Roman" w:cs="Times New Roman"/>
          <w:b/>
          <w:sz w:val="28"/>
          <w:szCs w:val="28"/>
        </w:rPr>
      </w:pPr>
    </w:p>
    <w:p w14:paraId="23E949B8" w14:textId="77777777" w:rsidR="001D3871" w:rsidRDefault="001D3871" w:rsidP="008C3502">
      <w:pPr>
        <w:spacing w:line="360" w:lineRule="auto"/>
        <w:jc w:val="both"/>
        <w:rPr>
          <w:rFonts w:ascii="Times New Roman" w:eastAsia="Times New Roman" w:hAnsi="Times New Roman" w:cs="Times New Roman"/>
          <w:b/>
          <w:sz w:val="28"/>
          <w:szCs w:val="28"/>
        </w:rPr>
      </w:pPr>
    </w:p>
    <w:p w14:paraId="20E77CCB" w14:textId="77777777" w:rsidR="00331F05" w:rsidRDefault="00331F05" w:rsidP="008C3502">
      <w:pPr>
        <w:spacing w:line="360" w:lineRule="auto"/>
        <w:jc w:val="both"/>
        <w:rPr>
          <w:rFonts w:ascii="Times New Roman" w:eastAsia="Times New Roman" w:hAnsi="Times New Roman" w:cs="Times New Roman"/>
          <w:b/>
          <w:sz w:val="32"/>
          <w:szCs w:val="32"/>
        </w:rPr>
      </w:pPr>
    </w:p>
    <w:p w14:paraId="25744408" w14:textId="77777777" w:rsidR="00331F05" w:rsidRDefault="00331F05" w:rsidP="008C3502">
      <w:pPr>
        <w:spacing w:line="360" w:lineRule="auto"/>
        <w:jc w:val="both"/>
        <w:rPr>
          <w:rFonts w:ascii="Times New Roman" w:eastAsia="Times New Roman" w:hAnsi="Times New Roman" w:cs="Times New Roman"/>
          <w:b/>
          <w:sz w:val="32"/>
          <w:szCs w:val="32"/>
        </w:rPr>
      </w:pPr>
    </w:p>
    <w:p w14:paraId="79E0723C" w14:textId="77777777" w:rsidR="00331F05" w:rsidRDefault="00331F05" w:rsidP="008C3502">
      <w:pPr>
        <w:spacing w:line="360" w:lineRule="auto"/>
        <w:jc w:val="both"/>
        <w:rPr>
          <w:rFonts w:ascii="Times New Roman" w:eastAsia="Times New Roman" w:hAnsi="Times New Roman" w:cs="Times New Roman"/>
          <w:b/>
          <w:sz w:val="32"/>
          <w:szCs w:val="32"/>
        </w:rPr>
      </w:pPr>
    </w:p>
    <w:p w14:paraId="7FE6F3A5" w14:textId="78629AFA" w:rsidR="00485F9B" w:rsidRDefault="00D748F6" w:rsidP="008C3502">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5A1DFCCC" w14:textId="77777777" w:rsidR="00485F9B" w:rsidRDefault="00D748F6" w:rsidP="008C350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1C7DC755" w14:textId="77777777" w:rsidR="00331F05" w:rsidRPr="00331F05" w:rsidRDefault="00331F05" w:rsidP="00331F05">
      <w:pPr>
        <w:spacing w:line="360" w:lineRule="auto"/>
        <w:jc w:val="both"/>
        <w:rPr>
          <w:rFonts w:ascii="Times New Roman" w:eastAsia="Times New Roman" w:hAnsi="Times New Roman" w:cs="Times New Roman"/>
          <w:b/>
          <w:sz w:val="28"/>
          <w:szCs w:val="28"/>
        </w:rPr>
      </w:pPr>
    </w:p>
    <w:p w14:paraId="6F8FED9D" w14:textId="760D0AD3"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1. Model Performance</w:t>
      </w:r>
      <w:r w:rsidR="00DE79FF" w:rsidRPr="00DE79FF">
        <w:rPr>
          <w:rFonts w:ascii="Times New Roman" w:eastAsia="Times New Roman" w:hAnsi="Times New Roman" w:cs="Times New Roman"/>
          <w:b/>
          <w:sz w:val="24"/>
          <w:szCs w:val="24"/>
        </w:rPr>
        <w:t>:</w:t>
      </w:r>
    </w:p>
    <w:p w14:paraId="7F9B919F" w14:textId="27DEC96E"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 xml:space="preserve">1.1 </w:t>
      </w:r>
      <w:proofErr w:type="spellStart"/>
      <w:r w:rsidRPr="00DE79FF">
        <w:rPr>
          <w:rFonts w:ascii="Times New Roman" w:eastAsia="Times New Roman" w:hAnsi="Times New Roman" w:cs="Times New Roman"/>
          <w:b/>
          <w:sz w:val="24"/>
          <w:szCs w:val="24"/>
        </w:rPr>
        <w:t>XGBoost</w:t>
      </w:r>
      <w:proofErr w:type="spellEnd"/>
      <w:r w:rsidRPr="00DE79FF">
        <w:rPr>
          <w:rFonts w:ascii="Times New Roman" w:eastAsia="Times New Roman" w:hAnsi="Times New Roman" w:cs="Times New Roman"/>
          <w:b/>
          <w:sz w:val="24"/>
          <w:szCs w:val="24"/>
        </w:rPr>
        <w:t xml:space="preserve"> Model Performance</w:t>
      </w:r>
    </w:p>
    <w:p w14:paraId="0E2E8F0E"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2B32BD2A" w14:textId="33DC788F"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 xml:space="preserve">The </w:t>
      </w:r>
      <w:proofErr w:type="spellStart"/>
      <w:r w:rsidRPr="00331F05">
        <w:rPr>
          <w:rFonts w:ascii="Times New Roman" w:eastAsia="Times New Roman" w:hAnsi="Times New Roman" w:cs="Times New Roman"/>
          <w:bCs/>
          <w:sz w:val="24"/>
          <w:szCs w:val="24"/>
        </w:rPr>
        <w:t>XGBoost</w:t>
      </w:r>
      <w:proofErr w:type="spellEnd"/>
      <w:r w:rsidRPr="00331F05">
        <w:rPr>
          <w:rFonts w:ascii="Times New Roman" w:eastAsia="Times New Roman" w:hAnsi="Times New Roman" w:cs="Times New Roman"/>
          <w:bCs/>
          <w:sz w:val="24"/>
          <w:szCs w:val="24"/>
        </w:rPr>
        <w:t xml:space="preserve"> model demonstrated strong predictive capabilities for Walmart weekly sales. The R-squared value for the training data was found to be </w:t>
      </w:r>
      <w:r w:rsidR="009D1C5B">
        <w:rPr>
          <w:rFonts w:ascii="Times New Roman" w:eastAsia="Times New Roman" w:hAnsi="Times New Roman" w:cs="Times New Roman"/>
          <w:bCs/>
          <w:sz w:val="24"/>
          <w:szCs w:val="24"/>
        </w:rPr>
        <w:t>0.99675</w:t>
      </w:r>
      <w:r w:rsidR="009D1C5B">
        <w:rPr>
          <w:rFonts w:ascii="Times New Roman" w:eastAsia="Times New Roman" w:hAnsi="Times New Roman" w:cs="Times New Roman"/>
          <w:bCs/>
          <w:sz w:val="24"/>
          <w:szCs w:val="24"/>
        </w:rPr>
        <w:t>(as per Kaggle dataset)</w:t>
      </w:r>
      <w:r w:rsidR="009D1C5B">
        <w:rPr>
          <w:rFonts w:ascii="Times New Roman" w:eastAsia="Times New Roman" w:hAnsi="Times New Roman" w:cs="Times New Roman"/>
          <w:bCs/>
          <w:sz w:val="24"/>
          <w:szCs w:val="24"/>
        </w:rPr>
        <w:t xml:space="preserve"> </w:t>
      </w:r>
      <w:r w:rsidRPr="00331F05">
        <w:rPr>
          <w:rFonts w:ascii="Times New Roman" w:eastAsia="Times New Roman" w:hAnsi="Times New Roman" w:cs="Times New Roman"/>
          <w:bCs/>
          <w:sz w:val="24"/>
          <w:szCs w:val="24"/>
        </w:rPr>
        <w:t xml:space="preserve">, indicating a high level of explained variance. However, the model's performance on the test data yielded an R-squared value of </w:t>
      </w:r>
      <w:r w:rsidR="009D1C5B">
        <w:rPr>
          <w:rFonts w:ascii="Times New Roman" w:eastAsia="Times New Roman" w:hAnsi="Times New Roman" w:cs="Times New Roman"/>
          <w:bCs/>
          <w:sz w:val="24"/>
          <w:szCs w:val="24"/>
        </w:rPr>
        <w:t>0.97792</w:t>
      </w:r>
      <w:r w:rsidR="009D1C5B">
        <w:rPr>
          <w:rFonts w:ascii="Times New Roman" w:eastAsia="Times New Roman" w:hAnsi="Times New Roman" w:cs="Times New Roman"/>
          <w:bCs/>
          <w:sz w:val="24"/>
          <w:szCs w:val="24"/>
        </w:rPr>
        <w:t>(as per Kaggle dataset)</w:t>
      </w:r>
      <w:r w:rsidR="009D1C5B">
        <w:rPr>
          <w:rFonts w:ascii="Times New Roman" w:eastAsia="Times New Roman" w:hAnsi="Times New Roman" w:cs="Times New Roman"/>
          <w:bCs/>
          <w:sz w:val="24"/>
          <w:szCs w:val="24"/>
        </w:rPr>
        <w:t>.</w:t>
      </w:r>
      <w:r w:rsidRPr="00331F05">
        <w:rPr>
          <w:rFonts w:ascii="Times New Roman" w:eastAsia="Times New Roman" w:hAnsi="Times New Roman" w:cs="Times New Roman"/>
          <w:bCs/>
          <w:sz w:val="24"/>
          <w:szCs w:val="24"/>
        </w:rPr>
        <w:t xml:space="preserve"> The discrepancy between training and test performance suggests a potential for overfitting.</w:t>
      </w:r>
    </w:p>
    <w:p w14:paraId="548FCD1F"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2BBD0870" w14:textId="7264A510"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1.2 Random Forest Model Performance</w:t>
      </w:r>
    </w:p>
    <w:p w14:paraId="0DF972ED"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35BAB774" w14:textId="1B01FA8E"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 xml:space="preserve">The Random Forest model, another powerful regression algorithm, exhibited promising results. The R-squared value for the training data was </w:t>
      </w:r>
      <w:r w:rsidR="009D1C5B">
        <w:rPr>
          <w:rFonts w:ascii="Times New Roman" w:eastAsia="Times New Roman" w:hAnsi="Times New Roman" w:cs="Times New Roman"/>
          <w:bCs/>
          <w:sz w:val="24"/>
          <w:szCs w:val="24"/>
        </w:rPr>
        <w:t>0.99368</w:t>
      </w:r>
      <w:r w:rsidR="009D1C5B">
        <w:rPr>
          <w:rFonts w:ascii="Times New Roman" w:eastAsia="Times New Roman" w:hAnsi="Times New Roman" w:cs="Times New Roman"/>
          <w:bCs/>
          <w:sz w:val="24"/>
          <w:szCs w:val="24"/>
        </w:rPr>
        <w:t>(as per Kaggle dataset)</w:t>
      </w:r>
      <w:r w:rsidRPr="00331F05">
        <w:rPr>
          <w:rFonts w:ascii="Times New Roman" w:eastAsia="Times New Roman" w:hAnsi="Times New Roman" w:cs="Times New Roman"/>
          <w:bCs/>
          <w:sz w:val="24"/>
          <w:szCs w:val="24"/>
        </w:rPr>
        <w:t xml:space="preserve">, demonstrating effective learning on the training set. On the test data, the R-squared value was </w:t>
      </w:r>
      <w:r w:rsidR="009D1C5B">
        <w:rPr>
          <w:rFonts w:ascii="Times New Roman" w:eastAsia="Times New Roman" w:hAnsi="Times New Roman" w:cs="Times New Roman"/>
          <w:bCs/>
          <w:sz w:val="24"/>
          <w:szCs w:val="24"/>
        </w:rPr>
        <w:t>0.95496</w:t>
      </w:r>
      <w:r w:rsidR="009D1C5B">
        <w:rPr>
          <w:rFonts w:ascii="Times New Roman" w:eastAsia="Times New Roman" w:hAnsi="Times New Roman" w:cs="Times New Roman"/>
          <w:bCs/>
          <w:sz w:val="24"/>
          <w:szCs w:val="24"/>
        </w:rPr>
        <w:t>(as per Kaggle dataset)</w:t>
      </w:r>
      <w:r w:rsidRPr="00331F05">
        <w:rPr>
          <w:rFonts w:ascii="Times New Roman" w:eastAsia="Times New Roman" w:hAnsi="Times New Roman" w:cs="Times New Roman"/>
          <w:bCs/>
          <w:sz w:val="24"/>
          <w:szCs w:val="24"/>
        </w:rPr>
        <w:t>. While the model generally generalizes well, further exploration is needed to optimize its parameters.</w:t>
      </w:r>
    </w:p>
    <w:p w14:paraId="571CB04F"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0441B6AF" w14:textId="2DD385C3"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2. Ensemble Learning Results:</w:t>
      </w:r>
    </w:p>
    <w:p w14:paraId="680A0475" w14:textId="51907489"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2.1 Averaging Predictions</w:t>
      </w:r>
    </w:p>
    <w:p w14:paraId="6359E5C4"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0AD088FE" w14:textId="05439BB1"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 xml:space="preserve">The ensemble model, created by averaging predictions from </w:t>
      </w:r>
      <w:proofErr w:type="spellStart"/>
      <w:r w:rsidRPr="00331F05">
        <w:rPr>
          <w:rFonts w:ascii="Times New Roman" w:eastAsia="Times New Roman" w:hAnsi="Times New Roman" w:cs="Times New Roman"/>
          <w:bCs/>
          <w:sz w:val="24"/>
          <w:szCs w:val="24"/>
        </w:rPr>
        <w:t>XGBoost</w:t>
      </w:r>
      <w:proofErr w:type="spellEnd"/>
      <w:r w:rsidRPr="00331F05">
        <w:rPr>
          <w:rFonts w:ascii="Times New Roman" w:eastAsia="Times New Roman" w:hAnsi="Times New Roman" w:cs="Times New Roman"/>
          <w:bCs/>
          <w:sz w:val="24"/>
          <w:szCs w:val="24"/>
        </w:rPr>
        <w:t xml:space="preserve"> and Random Forest, aimed to leverage the strengths of both algorithms. The resulting R-squared value for the test data was </w:t>
      </w:r>
      <w:r w:rsidR="009D1C5B">
        <w:rPr>
          <w:rFonts w:ascii="Times New Roman" w:eastAsia="Times New Roman" w:hAnsi="Times New Roman" w:cs="Times New Roman"/>
          <w:bCs/>
          <w:sz w:val="24"/>
          <w:szCs w:val="24"/>
        </w:rPr>
        <w:t>0.97414 (as per Kaggle dataset)</w:t>
      </w:r>
      <w:r w:rsidRPr="00331F05">
        <w:rPr>
          <w:rFonts w:ascii="Times New Roman" w:eastAsia="Times New Roman" w:hAnsi="Times New Roman" w:cs="Times New Roman"/>
          <w:bCs/>
          <w:sz w:val="24"/>
          <w:szCs w:val="24"/>
        </w:rPr>
        <w:t>, showcasing a potentially improved overall performance compared to individual models.</w:t>
      </w:r>
    </w:p>
    <w:p w14:paraId="3FCBAFEA" w14:textId="1A4CCB46" w:rsidR="00DE79FF" w:rsidRDefault="00DE79FF" w:rsidP="00331F05">
      <w:pPr>
        <w:spacing w:line="360" w:lineRule="auto"/>
        <w:jc w:val="both"/>
        <w:rPr>
          <w:rFonts w:ascii="Times New Roman" w:eastAsia="Times New Roman" w:hAnsi="Times New Roman" w:cs="Times New Roman"/>
          <w:bCs/>
          <w:sz w:val="24"/>
          <w:szCs w:val="24"/>
        </w:rPr>
      </w:pPr>
    </w:p>
    <w:p w14:paraId="0F1F0DE1" w14:textId="35643539" w:rsidR="002A0A91" w:rsidRDefault="002A0A91" w:rsidP="00331F05">
      <w:pPr>
        <w:spacing w:line="360" w:lineRule="auto"/>
        <w:jc w:val="both"/>
        <w:rPr>
          <w:rFonts w:ascii="Times New Roman" w:eastAsia="Times New Roman" w:hAnsi="Times New Roman" w:cs="Times New Roman"/>
          <w:bCs/>
          <w:sz w:val="24"/>
          <w:szCs w:val="24"/>
        </w:rPr>
      </w:pPr>
    </w:p>
    <w:p w14:paraId="605AA64B" w14:textId="10AA7C3E" w:rsidR="002A0A91" w:rsidRDefault="002A0A91" w:rsidP="00331F05">
      <w:pPr>
        <w:spacing w:line="360" w:lineRule="auto"/>
        <w:jc w:val="both"/>
        <w:rPr>
          <w:rFonts w:ascii="Times New Roman" w:eastAsia="Times New Roman" w:hAnsi="Times New Roman" w:cs="Times New Roman"/>
          <w:bCs/>
          <w:sz w:val="24"/>
          <w:szCs w:val="24"/>
        </w:rPr>
      </w:pPr>
    </w:p>
    <w:p w14:paraId="776D06B3" w14:textId="2CA6F95D" w:rsidR="002A0A91" w:rsidRDefault="002A0A91" w:rsidP="00331F05">
      <w:pPr>
        <w:spacing w:line="360" w:lineRule="auto"/>
        <w:jc w:val="both"/>
        <w:rPr>
          <w:rFonts w:ascii="Times New Roman" w:eastAsia="Times New Roman" w:hAnsi="Times New Roman" w:cs="Times New Roman"/>
          <w:bCs/>
          <w:sz w:val="24"/>
          <w:szCs w:val="24"/>
        </w:rPr>
      </w:pPr>
    </w:p>
    <w:p w14:paraId="223C7158" w14:textId="77777777" w:rsidR="00DE79FF" w:rsidRDefault="00DE79FF" w:rsidP="00331F05">
      <w:pPr>
        <w:spacing w:line="360" w:lineRule="auto"/>
        <w:jc w:val="both"/>
        <w:rPr>
          <w:rFonts w:ascii="Times New Roman" w:eastAsia="Times New Roman" w:hAnsi="Times New Roman" w:cs="Times New Roman"/>
          <w:b/>
          <w:sz w:val="24"/>
          <w:szCs w:val="24"/>
        </w:rPr>
      </w:pPr>
    </w:p>
    <w:p w14:paraId="1C4649B6" w14:textId="042889D5"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3. Comparison and Insights</w:t>
      </w:r>
    </w:p>
    <w:p w14:paraId="4F8681E4" w14:textId="63AE3CBB"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3.1 Model Comparison</w:t>
      </w:r>
    </w:p>
    <w:p w14:paraId="7631D933"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71665D67" w14:textId="77777777"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 xml:space="preserve">Comparing the individual models and the ensemble, it's evident that the ensemble model outperformed the standalone models on the test set. The ensemble approach leveraged the diversity in predictions from </w:t>
      </w:r>
      <w:proofErr w:type="spellStart"/>
      <w:r w:rsidRPr="00331F05">
        <w:rPr>
          <w:rFonts w:ascii="Times New Roman" w:eastAsia="Times New Roman" w:hAnsi="Times New Roman" w:cs="Times New Roman"/>
          <w:bCs/>
          <w:sz w:val="24"/>
          <w:szCs w:val="24"/>
        </w:rPr>
        <w:t>XGBoost</w:t>
      </w:r>
      <w:proofErr w:type="spellEnd"/>
      <w:r w:rsidRPr="00331F05">
        <w:rPr>
          <w:rFonts w:ascii="Times New Roman" w:eastAsia="Times New Roman" w:hAnsi="Times New Roman" w:cs="Times New Roman"/>
          <w:bCs/>
          <w:sz w:val="24"/>
          <w:szCs w:val="24"/>
        </w:rPr>
        <w:t xml:space="preserve"> and Random Forest, resulting in a more robust and accurate model.</w:t>
      </w:r>
    </w:p>
    <w:p w14:paraId="7F1A3D90"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2CB8B4F9" w14:textId="54F730E7" w:rsidR="00331F05" w:rsidRPr="00DE79FF" w:rsidRDefault="00331F05"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 xml:space="preserve"> 3.2 Feature Importance</w:t>
      </w:r>
    </w:p>
    <w:p w14:paraId="45039171"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34EF85DA" w14:textId="2BAE21F7"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Insights into feature importance reveal that  key features played a crucial role in predicting weekly sales. Further analysis is needed to understand the dynamics of these features and their impact on sales fluctuations.</w:t>
      </w:r>
    </w:p>
    <w:p w14:paraId="63EEC1F4"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21B13B7F" w14:textId="2F62F145" w:rsidR="00331F05" w:rsidRPr="00DE79FF" w:rsidRDefault="00DE79FF"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4</w:t>
      </w:r>
      <w:r w:rsidR="00331F05" w:rsidRPr="00DE79FF">
        <w:rPr>
          <w:rFonts w:ascii="Times New Roman" w:eastAsia="Times New Roman" w:hAnsi="Times New Roman" w:cs="Times New Roman"/>
          <w:b/>
          <w:sz w:val="24"/>
          <w:szCs w:val="24"/>
        </w:rPr>
        <w:t>. Future Directions</w:t>
      </w:r>
      <w:r w:rsidRPr="00DE79FF">
        <w:rPr>
          <w:rFonts w:ascii="Times New Roman" w:eastAsia="Times New Roman" w:hAnsi="Times New Roman" w:cs="Times New Roman"/>
          <w:b/>
          <w:sz w:val="24"/>
          <w:szCs w:val="24"/>
        </w:rPr>
        <w:t>:</w:t>
      </w:r>
    </w:p>
    <w:p w14:paraId="7F73CB90" w14:textId="14EF8FCD" w:rsidR="00331F05" w:rsidRPr="00DE79FF" w:rsidRDefault="00DE79FF" w:rsidP="00331F05">
      <w:pPr>
        <w:spacing w:line="360" w:lineRule="auto"/>
        <w:jc w:val="both"/>
        <w:rPr>
          <w:rFonts w:ascii="Times New Roman" w:eastAsia="Times New Roman" w:hAnsi="Times New Roman" w:cs="Times New Roman"/>
          <w:b/>
          <w:sz w:val="24"/>
          <w:szCs w:val="24"/>
        </w:rPr>
      </w:pPr>
      <w:r w:rsidRPr="00DE79FF">
        <w:rPr>
          <w:rFonts w:ascii="Times New Roman" w:eastAsia="Times New Roman" w:hAnsi="Times New Roman" w:cs="Times New Roman"/>
          <w:b/>
          <w:sz w:val="24"/>
          <w:szCs w:val="24"/>
        </w:rPr>
        <w:t>4</w:t>
      </w:r>
      <w:r w:rsidR="00331F05" w:rsidRPr="00DE79FF">
        <w:rPr>
          <w:rFonts w:ascii="Times New Roman" w:eastAsia="Times New Roman" w:hAnsi="Times New Roman" w:cs="Times New Roman"/>
          <w:b/>
          <w:sz w:val="24"/>
          <w:szCs w:val="24"/>
        </w:rPr>
        <w:t>.1 Feature Engineering</w:t>
      </w:r>
    </w:p>
    <w:p w14:paraId="18555CC5"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1DD4C0C5" w14:textId="77777777"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Exploration of additional features and advanced feature engineering techniques could contribute to improved model accuracy. Considering external factors such as economic indicators might further enhance the predictive power of the models.</w:t>
      </w:r>
    </w:p>
    <w:p w14:paraId="3F3AD5C3" w14:textId="77777777" w:rsidR="00DE79FF" w:rsidRDefault="00DE79FF" w:rsidP="00331F05">
      <w:pPr>
        <w:spacing w:line="360" w:lineRule="auto"/>
        <w:jc w:val="both"/>
        <w:rPr>
          <w:rFonts w:ascii="Times New Roman" w:eastAsia="Times New Roman" w:hAnsi="Times New Roman" w:cs="Times New Roman"/>
          <w:bCs/>
          <w:sz w:val="24"/>
          <w:szCs w:val="24"/>
        </w:rPr>
      </w:pPr>
    </w:p>
    <w:p w14:paraId="7B9D4D0D" w14:textId="612E1079" w:rsidR="00331F05" w:rsidRPr="00DE79FF" w:rsidRDefault="00331F05" w:rsidP="00331F05">
      <w:pPr>
        <w:spacing w:line="360" w:lineRule="auto"/>
        <w:jc w:val="both"/>
        <w:rPr>
          <w:rFonts w:ascii="Times New Roman" w:eastAsia="Times New Roman" w:hAnsi="Times New Roman" w:cs="Times New Roman"/>
          <w:b/>
          <w:sz w:val="24"/>
          <w:szCs w:val="24"/>
        </w:rPr>
      </w:pPr>
      <w:r w:rsidRPr="00331F05">
        <w:rPr>
          <w:rFonts w:ascii="Times New Roman" w:eastAsia="Times New Roman" w:hAnsi="Times New Roman" w:cs="Times New Roman"/>
          <w:bCs/>
          <w:sz w:val="24"/>
          <w:szCs w:val="24"/>
        </w:rPr>
        <w:t xml:space="preserve"> </w:t>
      </w:r>
      <w:r w:rsidR="00DE79FF" w:rsidRPr="00DE79FF">
        <w:rPr>
          <w:rFonts w:ascii="Times New Roman" w:eastAsia="Times New Roman" w:hAnsi="Times New Roman" w:cs="Times New Roman"/>
          <w:b/>
          <w:sz w:val="24"/>
          <w:szCs w:val="24"/>
        </w:rPr>
        <w:t>4</w:t>
      </w:r>
      <w:r w:rsidRPr="00DE79FF">
        <w:rPr>
          <w:rFonts w:ascii="Times New Roman" w:eastAsia="Times New Roman" w:hAnsi="Times New Roman" w:cs="Times New Roman"/>
          <w:b/>
          <w:sz w:val="24"/>
          <w:szCs w:val="24"/>
        </w:rPr>
        <w:t>.2 Advanced Models</w:t>
      </w:r>
    </w:p>
    <w:p w14:paraId="5CA1F7D6"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4CADC05B" w14:textId="77777777" w:rsidR="00331F05" w:rsidRPr="00331F05" w:rsidRDefault="00331F05" w:rsidP="00331F05">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Investigation into more advanced regression models or ensemble methods could be a focus for future work. Deep learning models may capture complex patterns that traditional regression models might miss.</w:t>
      </w:r>
    </w:p>
    <w:p w14:paraId="40B94750" w14:textId="77777777" w:rsidR="00331F05" w:rsidRPr="00331F05" w:rsidRDefault="00331F05" w:rsidP="00331F05">
      <w:pPr>
        <w:spacing w:line="360" w:lineRule="auto"/>
        <w:jc w:val="both"/>
        <w:rPr>
          <w:rFonts w:ascii="Times New Roman" w:eastAsia="Times New Roman" w:hAnsi="Times New Roman" w:cs="Times New Roman"/>
          <w:bCs/>
          <w:sz w:val="24"/>
          <w:szCs w:val="24"/>
        </w:rPr>
      </w:pPr>
    </w:p>
    <w:p w14:paraId="79CB22EC" w14:textId="77777777" w:rsidR="00485F9B" w:rsidRPr="00331F05" w:rsidRDefault="00485F9B" w:rsidP="008C3502">
      <w:pPr>
        <w:spacing w:line="360" w:lineRule="auto"/>
        <w:jc w:val="both"/>
        <w:rPr>
          <w:rFonts w:ascii="Times New Roman" w:eastAsia="Times New Roman" w:hAnsi="Times New Roman" w:cs="Times New Roman"/>
          <w:bCs/>
          <w:sz w:val="24"/>
          <w:szCs w:val="24"/>
        </w:rPr>
      </w:pPr>
    </w:p>
    <w:p w14:paraId="0107BB3D" w14:textId="77777777" w:rsidR="00485F9B" w:rsidRDefault="00485F9B" w:rsidP="008C3502">
      <w:pPr>
        <w:spacing w:line="360" w:lineRule="auto"/>
        <w:jc w:val="both"/>
        <w:rPr>
          <w:rFonts w:ascii="Times New Roman" w:eastAsia="Times New Roman" w:hAnsi="Times New Roman" w:cs="Times New Roman"/>
          <w:b/>
          <w:sz w:val="28"/>
          <w:szCs w:val="28"/>
        </w:rPr>
      </w:pPr>
    </w:p>
    <w:p w14:paraId="287680B3" w14:textId="77777777" w:rsidR="00840CC3" w:rsidRDefault="00840CC3" w:rsidP="008C3502">
      <w:pPr>
        <w:spacing w:line="360" w:lineRule="auto"/>
        <w:jc w:val="both"/>
        <w:rPr>
          <w:rFonts w:ascii="Times New Roman" w:eastAsia="Times New Roman" w:hAnsi="Times New Roman" w:cs="Times New Roman"/>
          <w:b/>
          <w:sz w:val="32"/>
          <w:szCs w:val="32"/>
        </w:rPr>
      </w:pPr>
    </w:p>
    <w:p w14:paraId="1DDF1725" w14:textId="77777777" w:rsidR="00DE79FF" w:rsidRDefault="00DE79FF" w:rsidP="008C3502">
      <w:pPr>
        <w:spacing w:line="360" w:lineRule="auto"/>
        <w:jc w:val="both"/>
        <w:rPr>
          <w:rFonts w:ascii="Times New Roman" w:eastAsia="Times New Roman" w:hAnsi="Times New Roman" w:cs="Times New Roman"/>
          <w:b/>
          <w:sz w:val="32"/>
          <w:szCs w:val="32"/>
        </w:rPr>
      </w:pPr>
    </w:p>
    <w:p w14:paraId="0438D497" w14:textId="77777777" w:rsidR="00DE79FF" w:rsidRPr="00DE79FF" w:rsidRDefault="00DE79FF" w:rsidP="008C3502">
      <w:pPr>
        <w:spacing w:line="360" w:lineRule="auto"/>
        <w:jc w:val="both"/>
        <w:rPr>
          <w:rFonts w:ascii="Times New Roman" w:eastAsia="Times New Roman" w:hAnsi="Times New Roman" w:cs="Times New Roman"/>
          <w:b/>
          <w:sz w:val="36"/>
          <w:szCs w:val="36"/>
        </w:rPr>
      </w:pPr>
    </w:p>
    <w:p w14:paraId="19B376FA" w14:textId="4A5A45E9" w:rsidR="00840CC3" w:rsidRPr="00DE79FF" w:rsidRDefault="00C54B54" w:rsidP="008C3502">
      <w:pPr>
        <w:spacing w:line="360" w:lineRule="auto"/>
        <w:jc w:val="both"/>
        <w:rPr>
          <w:rFonts w:ascii="Times New Roman" w:eastAsia="Times New Roman" w:hAnsi="Times New Roman" w:cs="Times New Roman"/>
          <w:b/>
          <w:sz w:val="36"/>
          <w:szCs w:val="36"/>
        </w:rPr>
      </w:pPr>
      <w:r w:rsidRPr="00DE79FF">
        <w:rPr>
          <w:rFonts w:ascii="Times New Roman" w:eastAsia="Times New Roman" w:hAnsi="Times New Roman" w:cs="Times New Roman"/>
          <w:b/>
          <w:sz w:val="36"/>
          <w:szCs w:val="36"/>
        </w:rPr>
        <w:t xml:space="preserve">Chapter  5 </w:t>
      </w:r>
    </w:p>
    <w:p w14:paraId="591A5D96" w14:textId="13404946" w:rsidR="00C54B54" w:rsidRPr="00DE79FF" w:rsidRDefault="00C54B54" w:rsidP="008C3502">
      <w:pPr>
        <w:spacing w:line="360" w:lineRule="auto"/>
        <w:jc w:val="both"/>
        <w:rPr>
          <w:rFonts w:ascii="Times New Roman" w:eastAsia="Times New Roman" w:hAnsi="Times New Roman" w:cs="Times New Roman"/>
          <w:b/>
          <w:sz w:val="36"/>
          <w:szCs w:val="36"/>
        </w:rPr>
      </w:pPr>
      <w:r w:rsidRPr="00DE79FF">
        <w:rPr>
          <w:rFonts w:ascii="Times New Roman" w:eastAsia="Times New Roman" w:hAnsi="Times New Roman" w:cs="Times New Roman"/>
          <w:b/>
          <w:sz w:val="36"/>
          <w:szCs w:val="36"/>
        </w:rPr>
        <w:t xml:space="preserve">                             Conclusion</w:t>
      </w:r>
    </w:p>
    <w:p w14:paraId="2447C08C" w14:textId="6FB28496" w:rsidR="00DE79FF" w:rsidRDefault="00DE79FF" w:rsidP="008C3502">
      <w:pPr>
        <w:spacing w:line="360" w:lineRule="auto"/>
        <w:jc w:val="both"/>
        <w:rPr>
          <w:rFonts w:ascii="Times New Roman" w:eastAsia="Times New Roman" w:hAnsi="Times New Roman" w:cs="Times New Roman"/>
          <w:b/>
          <w:sz w:val="32"/>
          <w:szCs w:val="32"/>
        </w:rPr>
      </w:pPr>
    </w:p>
    <w:p w14:paraId="2E956481" w14:textId="77777777" w:rsidR="00DE79FF" w:rsidRDefault="00DE79FF" w:rsidP="008C3502">
      <w:pPr>
        <w:spacing w:line="360" w:lineRule="auto"/>
        <w:jc w:val="both"/>
        <w:rPr>
          <w:rFonts w:ascii="Times New Roman" w:eastAsia="Times New Roman" w:hAnsi="Times New Roman" w:cs="Times New Roman"/>
          <w:b/>
          <w:sz w:val="32"/>
          <w:szCs w:val="32"/>
        </w:rPr>
      </w:pPr>
    </w:p>
    <w:p w14:paraId="4154418D" w14:textId="60A2C2D8" w:rsidR="00DE79FF" w:rsidRDefault="00DE79FF" w:rsidP="00DE79FF">
      <w:pPr>
        <w:spacing w:line="360" w:lineRule="auto"/>
        <w:jc w:val="both"/>
        <w:rPr>
          <w:rFonts w:ascii="Times New Roman" w:eastAsia="Times New Roman" w:hAnsi="Times New Roman" w:cs="Times New Roman"/>
          <w:bCs/>
          <w:sz w:val="24"/>
          <w:szCs w:val="24"/>
        </w:rPr>
      </w:pPr>
      <w:r w:rsidRPr="00331F05">
        <w:rPr>
          <w:rFonts w:ascii="Times New Roman" w:eastAsia="Times New Roman" w:hAnsi="Times New Roman" w:cs="Times New Roman"/>
          <w:bCs/>
          <w:sz w:val="24"/>
          <w:szCs w:val="24"/>
        </w:rPr>
        <w:t>In conclusion, the project successfully developed and evaluated machine learning models for predicting Walmart sales</w:t>
      </w:r>
      <w:r>
        <w:rPr>
          <w:rFonts w:ascii="Times New Roman" w:eastAsia="Times New Roman" w:hAnsi="Times New Roman" w:cs="Times New Roman"/>
          <w:bCs/>
          <w:sz w:val="24"/>
          <w:szCs w:val="24"/>
        </w:rPr>
        <w:t xml:space="preserve"> using ensemble learning</w:t>
      </w:r>
      <w:r w:rsidRPr="00331F05">
        <w:rPr>
          <w:rFonts w:ascii="Times New Roman" w:eastAsia="Times New Roman" w:hAnsi="Times New Roman" w:cs="Times New Roman"/>
          <w:bCs/>
          <w:sz w:val="24"/>
          <w:szCs w:val="24"/>
        </w:rPr>
        <w:t>. The ensemble model, in particular, demonstrated superior performance on the test set, showcasing the potential of combining diverse algorithms for better predictive accuracy. Ongoing efforts in feature engineering and model optimization will contribute to refining the model's predictive capabilities.</w:t>
      </w:r>
    </w:p>
    <w:p w14:paraId="5F19B41B" w14:textId="781F4F44" w:rsidR="00036448" w:rsidRDefault="00036448" w:rsidP="00DE79FF">
      <w:pPr>
        <w:spacing w:line="360" w:lineRule="auto"/>
        <w:jc w:val="both"/>
        <w:rPr>
          <w:rFonts w:ascii="Times New Roman" w:eastAsia="Times New Roman" w:hAnsi="Times New Roman" w:cs="Times New Roman"/>
          <w:bCs/>
          <w:sz w:val="24"/>
          <w:szCs w:val="24"/>
        </w:rPr>
      </w:pPr>
    </w:p>
    <w:p w14:paraId="6430CD46" w14:textId="223001D9" w:rsidR="00036448" w:rsidRPr="00331F05" w:rsidRDefault="00036448" w:rsidP="00DE79F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future I will try to add some more algorithms to this project so that the prediction rate of this project improves and certainly gives more accurate results and also I will try to make a front-end for this project .</w:t>
      </w:r>
    </w:p>
    <w:p w14:paraId="4BA08800" w14:textId="77777777" w:rsidR="00485F9B" w:rsidRDefault="00485F9B" w:rsidP="008C3502">
      <w:pPr>
        <w:spacing w:line="360" w:lineRule="auto"/>
        <w:jc w:val="center"/>
        <w:rPr>
          <w:rFonts w:ascii="Times New Roman" w:eastAsia="Times New Roman" w:hAnsi="Times New Roman" w:cs="Times New Roman"/>
          <w:b/>
          <w:sz w:val="32"/>
          <w:szCs w:val="32"/>
        </w:rPr>
      </w:pPr>
    </w:p>
    <w:p w14:paraId="688E5565" w14:textId="77777777" w:rsidR="00485F9B" w:rsidRDefault="00485F9B" w:rsidP="008C3502">
      <w:pPr>
        <w:spacing w:line="360" w:lineRule="auto"/>
        <w:jc w:val="center"/>
        <w:rPr>
          <w:rFonts w:ascii="Times New Roman" w:eastAsia="Times New Roman" w:hAnsi="Times New Roman" w:cs="Times New Roman"/>
          <w:b/>
          <w:sz w:val="32"/>
          <w:szCs w:val="32"/>
        </w:rPr>
      </w:pPr>
    </w:p>
    <w:p w14:paraId="376EE506" w14:textId="77777777" w:rsidR="00485F9B" w:rsidRDefault="00485F9B" w:rsidP="008C3502">
      <w:pPr>
        <w:spacing w:line="360" w:lineRule="auto"/>
        <w:jc w:val="center"/>
        <w:rPr>
          <w:rFonts w:ascii="Times New Roman" w:eastAsia="Times New Roman" w:hAnsi="Times New Roman" w:cs="Times New Roman"/>
          <w:b/>
          <w:sz w:val="32"/>
          <w:szCs w:val="32"/>
        </w:rPr>
      </w:pPr>
    </w:p>
    <w:p w14:paraId="3454EF26" w14:textId="77777777" w:rsidR="00485F9B" w:rsidRDefault="00485F9B" w:rsidP="008C3502">
      <w:pPr>
        <w:spacing w:line="360" w:lineRule="auto"/>
        <w:jc w:val="center"/>
        <w:rPr>
          <w:rFonts w:ascii="Times New Roman" w:eastAsia="Times New Roman" w:hAnsi="Times New Roman" w:cs="Times New Roman"/>
          <w:b/>
          <w:sz w:val="32"/>
          <w:szCs w:val="32"/>
        </w:rPr>
      </w:pPr>
    </w:p>
    <w:p w14:paraId="396741B9" w14:textId="77777777" w:rsidR="00485F9B" w:rsidRDefault="00485F9B" w:rsidP="008C3502">
      <w:pPr>
        <w:spacing w:line="360" w:lineRule="auto"/>
        <w:jc w:val="center"/>
        <w:rPr>
          <w:rFonts w:ascii="Times New Roman" w:eastAsia="Times New Roman" w:hAnsi="Times New Roman" w:cs="Times New Roman"/>
          <w:b/>
          <w:sz w:val="32"/>
          <w:szCs w:val="32"/>
        </w:rPr>
      </w:pPr>
    </w:p>
    <w:p w14:paraId="49512388" w14:textId="77777777" w:rsidR="00485F9B" w:rsidRDefault="00485F9B" w:rsidP="008C3502">
      <w:pPr>
        <w:spacing w:line="360" w:lineRule="auto"/>
        <w:jc w:val="center"/>
        <w:rPr>
          <w:rFonts w:ascii="Times New Roman" w:eastAsia="Times New Roman" w:hAnsi="Times New Roman" w:cs="Times New Roman"/>
          <w:b/>
          <w:sz w:val="32"/>
          <w:szCs w:val="32"/>
        </w:rPr>
      </w:pPr>
    </w:p>
    <w:p w14:paraId="48CD03A1" w14:textId="77777777" w:rsidR="00485F9B" w:rsidRDefault="00485F9B" w:rsidP="008C3502">
      <w:pPr>
        <w:spacing w:line="360" w:lineRule="auto"/>
        <w:jc w:val="center"/>
        <w:rPr>
          <w:rFonts w:ascii="Times New Roman" w:eastAsia="Times New Roman" w:hAnsi="Times New Roman" w:cs="Times New Roman"/>
          <w:b/>
          <w:sz w:val="32"/>
          <w:szCs w:val="32"/>
        </w:rPr>
      </w:pPr>
    </w:p>
    <w:p w14:paraId="7C110E8D" w14:textId="77777777" w:rsidR="00485F9B" w:rsidRDefault="00485F9B" w:rsidP="008C3502">
      <w:pPr>
        <w:spacing w:line="360" w:lineRule="auto"/>
        <w:jc w:val="center"/>
        <w:rPr>
          <w:rFonts w:ascii="Times New Roman" w:eastAsia="Times New Roman" w:hAnsi="Times New Roman" w:cs="Times New Roman"/>
          <w:b/>
          <w:sz w:val="32"/>
          <w:szCs w:val="32"/>
        </w:rPr>
      </w:pPr>
    </w:p>
    <w:p w14:paraId="356839F9" w14:textId="77777777" w:rsidR="00485F9B" w:rsidRDefault="00485F9B" w:rsidP="008C3502">
      <w:pPr>
        <w:spacing w:line="360" w:lineRule="auto"/>
        <w:jc w:val="center"/>
        <w:rPr>
          <w:rFonts w:ascii="Times New Roman" w:eastAsia="Times New Roman" w:hAnsi="Times New Roman" w:cs="Times New Roman"/>
          <w:b/>
          <w:sz w:val="32"/>
          <w:szCs w:val="32"/>
        </w:rPr>
      </w:pPr>
    </w:p>
    <w:p w14:paraId="7A84DDF2" w14:textId="77777777" w:rsidR="00485F9B" w:rsidRDefault="00485F9B" w:rsidP="008C3502">
      <w:pPr>
        <w:spacing w:line="360" w:lineRule="auto"/>
        <w:jc w:val="center"/>
        <w:rPr>
          <w:rFonts w:ascii="Times New Roman" w:eastAsia="Times New Roman" w:hAnsi="Times New Roman" w:cs="Times New Roman"/>
          <w:b/>
          <w:sz w:val="32"/>
          <w:szCs w:val="32"/>
        </w:rPr>
      </w:pPr>
    </w:p>
    <w:p w14:paraId="5ED504EA" w14:textId="77777777" w:rsidR="00BD1E50" w:rsidRDefault="00BD1E50" w:rsidP="008C3502">
      <w:pPr>
        <w:spacing w:line="360" w:lineRule="auto"/>
        <w:jc w:val="both"/>
        <w:rPr>
          <w:rFonts w:ascii="Times New Roman" w:eastAsia="Times New Roman" w:hAnsi="Times New Roman" w:cs="Times New Roman"/>
          <w:b/>
          <w:sz w:val="32"/>
          <w:szCs w:val="32"/>
        </w:rPr>
      </w:pPr>
    </w:p>
    <w:p w14:paraId="374A7F5F" w14:textId="77777777" w:rsidR="00DE79FF" w:rsidRDefault="00DE79FF" w:rsidP="00DE79FF">
      <w:pPr>
        <w:spacing w:line="360" w:lineRule="auto"/>
        <w:rPr>
          <w:rFonts w:ascii="Times New Roman" w:eastAsia="Times New Roman" w:hAnsi="Times New Roman" w:cs="Times New Roman"/>
          <w:b/>
          <w:sz w:val="28"/>
          <w:szCs w:val="28"/>
        </w:rPr>
      </w:pPr>
    </w:p>
    <w:p w14:paraId="24F7320A" w14:textId="77777777" w:rsidR="00DE79FF" w:rsidRDefault="00DE79FF" w:rsidP="008C3502">
      <w:pPr>
        <w:spacing w:line="360" w:lineRule="auto"/>
        <w:jc w:val="both"/>
        <w:rPr>
          <w:rFonts w:ascii="Times New Roman" w:eastAsia="Times New Roman" w:hAnsi="Times New Roman" w:cs="Times New Roman"/>
          <w:b/>
          <w:sz w:val="28"/>
          <w:szCs w:val="28"/>
        </w:rPr>
      </w:pPr>
    </w:p>
    <w:p w14:paraId="6235A587" w14:textId="77777777" w:rsidR="00DE79FF" w:rsidRDefault="00DE79FF" w:rsidP="008C3502">
      <w:pPr>
        <w:spacing w:line="360" w:lineRule="auto"/>
        <w:jc w:val="both"/>
        <w:rPr>
          <w:rFonts w:ascii="Times New Roman" w:eastAsia="Times New Roman" w:hAnsi="Times New Roman" w:cs="Times New Roman"/>
          <w:b/>
          <w:sz w:val="28"/>
          <w:szCs w:val="28"/>
        </w:rPr>
      </w:pPr>
    </w:p>
    <w:p w14:paraId="33032ACA" w14:textId="77777777" w:rsidR="00DE79FF" w:rsidRDefault="00DE79FF" w:rsidP="008C3502">
      <w:pPr>
        <w:spacing w:line="360" w:lineRule="auto"/>
        <w:jc w:val="both"/>
        <w:rPr>
          <w:rFonts w:ascii="Times New Roman" w:eastAsia="Times New Roman" w:hAnsi="Times New Roman" w:cs="Times New Roman"/>
          <w:b/>
          <w:sz w:val="28"/>
          <w:szCs w:val="28"/>
        </w:rPr>
      </w:pPr>
    </w:p>
    <w:p w14:paraId="18452B7D" w14:textId="77777777" w:rsidR="00DE79FF" w:rsidRDefault="00DE79FF" w:rsidP="008C3502">
      <w:pPr>
        <w:spacing w:line="360" w:lineRule="auto"/>
        <w:jc w:val="both"/>
        <w:rPr>
          <w:rFonts w:ascii="Times New Roman" w:eastAsia="Times New Roman" w:hAnsi="Times New Roman" w:cs="Times New Roman"/>
          <w:b/>
          <w:sz w:val="28"/>
          <w:szCs w:val="28"/>
        </w:rPr>
      </w:pPr>
    </w:p>
    <w:p w14:paraId="5423CD53" w14:textId="77777777" w:rsidR="00DE79FF" w:rsidRDefault="00DE79FF" w:rsidP="008C3502">
      <w:pPr>
        <w:spacing w:line="360" w:lineRule="auto"/>
        <w:jc w:val="both"/>
        <w:rPr>
          <w:rFonts w:ascii="Times New Roman" w:eastAsia="Times New Roman" w:hAnsi="Times New Roman" w:cs="Times New Roman"/>
          <w:b/>
          <w:sz w:val="28"/>
          <w:szCs w:val="28"/>
        </w:rPr>
      </w:pPr>
    </w:p>
    <w:p w14:paraId="28763BE0" w14:textId="77777777" w:rsidR="00DE79FF" w:rsidRDefault="00DE79FF" w:rsidP="008C3502">
      <w:pPr>
        <w:spacing w:line="360" w:lineRule="auto"/>
        <w:jc w:val="both"/>
        <w:rPr>
          <w:rFonts w:ascii="Times New Roman" w:eastAsia="Times New Roman" w:hAnsi="Times New Roman" w:cs="Times New Roman"/>
          <w:b/>
          <w:sz w:val="28"/>
          <w:szCs w:val="28"/>
        </w:rPr>
      </w:pPr>
    </w:p>
    <w:p w14:paraId="793D6A6D" w14:textId="7C88D592" w:rsidR="00485F9B" w:rsidRDefault="00D748F6" w:rsidP="008C350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CBA87F4" w14:textId="3023408E" w:rsidR="005579CE" w:rsidRPr="00DE79FF" w:rsidRDefault="00DE79FF" w:rsidP="00DE79FF">
      <w:pPr>
        <w:spacing w:line="360" w:lineRule="auto"/>
        <w:jc w:val="both"/>
        <w:rPr>
          <w:rFonts w:ascii="Times New Roman" w:eastAsia="Times New Roman" w:hAnsi="Times New Roman" w:cs="Times New Roman"/>
          <w:sz w:val="24"/>
          <w:szCs w:val="24"/>
          <w:lang w:val="en-IN"/>
        </w:rPr>
      </w:pPr>
      <w:r w:rsidRPr="00DE79FF">
        <w:rPr>
          <w:rFonts w:ascii="Times New Roman" w:eastAsia="Times New Roman" w:hAnsi="Times New Roman" w:cs="Times New Roman"/>
          <w:sz w:val="24"/>
          <w:szCs w:val="24"/>
        </w:rPr>
        <w:t>1.</w:t>
      </w:r>
      <w:r w:rsidR="00D748F6" w:rsidRPr="00DE79FF">
        <w:rPr>
          <w:rFonts w:ascii="Times New Roman" w:eastAsia="Times New Roman" w:hAnsi="Times New Roman" w:cs="Times New Roman"/>
          <w:sz w:val="24"/>
          <w:szCs w:val="24"/>
        </w:rPr>
        <w:t xml:space="preserve"> </w:t>
      </w:r>
      <w:r w:rsidR="008A48C6" w:rsidRPr="00DE79FF">
        <w:rPr>
          <w:rFonts w:ascii="Times New Roman" w:eastAsia="Times New Roman" w:hAnsi="Times New Roman" w:cs="Times New Roman"/>
          <w:sz w:val="24"/>
          <w:szCs w:val="24"/>
          <w:lang w:val="en-IN"/>
        </w:rPr>
        <w:t xml:space="preserve">Walmart Dataset - </w:t>
      </w:r>
      <w:hyperlink r:id="rId13" w:history="1">
        <w:r w:rsidR="00FE2EFA" w:rsidRPr="00DE79FF">
          <w:rPr>
            <w:rStyle w:val="Hyperlink"/>
            <w:rFonts w:ascii="Times New Roman" w:eastAsia="Times New Roman" w:hAnsi="Times New Roman" w:cs="Times New Roman"/>
            <w:sz w:val="24"/>
            <w:szCs w:val="24"/>
            <w:lang w:val="en-IN"/>
          </w:rPr>
          <w:t>https://www.kaggle.com/datasets/yasserh/walmart-datasets</w:t>
        </w:r>
      </w:hyperlink>
      <w:r w:rsidR="000963ED" w:rsidRPr="00DE79FF">
        <w:rPr>
          <w:rFonts w:ascii="Times New Roman" w:eastAsia="Times New Roman" w:hAnsi="Times New Roman" w:cs="Times New Roman"/>
          <w:sz w:val="24"/>
          <w:szCs w:val="24"/>
          <w:lang w:val="en-IN"/>
        </w:rPr>
        <w:t>.</w:t>
      </w:r>
    </w:p>
    <w:p w14:paraId="4239DCFF" w14:textId="77777777" w:rsidR="00DE79FF" w:rsidRPr="00DE79FF" w:rsidRDefault="00DE79FF" w:rsidP="00DE79FF">
      <w:pPr>
        <w:spacing w:line="360" w:lineRule="auto"/>
        <w:jc w:val="both"/>
        <w:rPr>
          <w:rFonts w:ascii="Times New Roman" w:hAnsi="Times New Roman" w:cs="Times New Roman"/>
          <w:sz w:val="24"/>
          <w:szCs w:val="24"/>
        </w:rPr>
      </w:pPr>
    </w:p>
    <w:p w14:paraId="40DFFE6D" w14:textId="18BE0B20" w:rsidR="00DE79FF" w:rsidRPr="00DE79FF" w:rsidRDefault="00DE79FF" w:rsidP="00DE79FF">
      <w:pPr>
        <w:spacing w:line="360" w:lineRule="auto"/>
        <w:jc w:val="both"/>
        <w:rPr>
          <w:rFonts w:ascii="Times New Roman" w:hAnsi="Times New Roman" w:cs="Times New Roman"/>
          <w:sz w:val="24"/>
          <w:szCs w:val="24"/>
        </w:rPr>
      </w:pPr>
      <w:r w:rsidRPr="00DE79FF">
        <w:rPr>
          <w:rFonts w:ascii="Times New Roman" w:hAnsi="Times New Roman" w:cs="Times New Roman"/>
          <w:sz w:val="24"/>
          <w:szCs w:val="24"/>
        </w:rPr>
        <w:t xml:space="preserve">2. Chen, T., &amp; </w:t>
      </w:r>
      <w:proofErr w:type="spellStart"/>
      <w:r w:rsidRPr="00DE79FF">
        <w:rPr>
          <w:rFonts w:ascii="Times New Roman" w:hAnsi="Times New Roman" w:cs="Times New Roman"/>
          <w:sz w:val="24"/>
          <w:szCs w:val="24"/>
        </w:rPr>
        <w:t>Guestrin</w:t>
      </w:r>
      <w:proofErr w:type="spellEnd"/>
      <w:r w:rsidRPr="00DE79FF">
        <w:rPr>
          <w:rFonts w:ascii="Times New Roman" w:hAnsi="Times New Roman" w:cs="Times New Roman"/>
          <w:sz w:val="24"/>
          <w:szCs w:val="24"/>
        </w:rPr>
        <w:t xml:space="preserve">, C. (2016). </w:t>
      </w:r>
      <w:proofErr w:type="spellStart"/>
      <w:r w:rsidRPr="00DE79FF">
        <w:rPr>
          <w:rFonts w:ascii="Times New Roman" w:hAnsi="Times New Roman" w:cs="Times New Roman"/>
          <w:sz w:val="24"/>
          <w:szCs w:val="24"/>
        </w:rPr>
        <w:t>XGBoost</w:t>
      </w:r>
      <w:proofErr w:type="spellEnd"/>
      <w:r w:rsidRPr="00DE79FF">
        <w:rPr>
          <w:rFonts w:ascii="Times New Roman" w:hAnsi="Times New Roman" w:cs="Times New Roman"/>
          <w:sz w:val="24"/>
          <w:szCs w:val="24"/>
        </w:rPr>
        <w:t xml:space="preserve">: A Scalable Tree Boosting System. </w:t>
      </w:r>
      <w:proofErr w:type="spellStart"/>
      <w:r w:rsidRPr="00DE79FF">
        <w:rPr>
          <w:rFonts w:ascii="Times New Roman" w:hAnsi="Times New Roman" w:cs="Times New Roman"/>
          <w:sz w:val="24"/>
          <w:szCs w:val="24"/>
        </w:rPr>
        <w:t>arXiv</w:t>
      </w:r>
      <w:proofErr w:type="spellEnd"/>
      <w:r w:rsidRPr="00DE79FF">
        <w:rPr>
          <w:rFonts w:ascii="Times New Roman" w:hAnsi="Times New Roman" w:cs="Times New Roman"/>
          <w:sz w:val="24"/>
          <w:szCs w:val="24"/>
        </w:rPr>
        <w:t xml:space="preserve"> preprint arXiv:1603.02754.</w:t>
      </w:r>
    </w:p>
    <w:p w14:paraId="6C3062A1" w14:textId="77777777" w:rsidR="00DE79FF" w:rsidRPr="00DE79FF" w:rsidRDefault="00DE79FF" w:rsidP="00DE79FF">
      <w:pPr>
        <w:spacing w:line="360" w:lineRule="auto"/>
        <w:jc w:val="both"/>
        <w:rPr>
          <w:rFonts w:ascii="Times New Roman" w:hAnsi="Times New Roman" w:cs="Times New Roman"/>
          <w:sz w:val="24"/>
          <w:szCs w:val="24"/>
        </w:rPr>
      </w:pPr>
    </w:p>
    <w:p w14:paraId="17449BD3" w14:textId="7D86AFFB" w:rsidR="00DE79FF" w:rsidRPr="00DE79FF" w:rsidRDefault="00DE79FF" w:rsidP="00DE79FF">
      <w:pPr>
        <w:spacing w:line="360" w:lineRule="auto"/>
        <w:jc w:val="both"/>
        <w:rPr>
          <w:rFonts w:ascii="Times New Roman" w:hAnsi="Times New Roman" w:cs="Times New Roman"/>
          <w:sz w:val="24"/>
          <w:szCs w:val="24"/>
        </w:rPr>
      </w:pPr>
      <w:r w:rsidRPr="00DE79FF">
        <w:rPr>
          <w:rFonts w:ascii="Times New Roman" w:hAnsi="Times New Roman" w:cs="Times New Roman"/>
          <w:sz w:val="24"/>
          <w:szCs w:val="24"/>
        </w:rPr>
        <w:t xml:space="preserve">3. </w:t>
      </w:r>
      <w:proofErr w:type="spellStart"/>
      <w:r w:rsidRPr="00DE79FF">
        <w:rPr>
          <w:rFonts w:ascii="Times New Roman" w:hAnsi="Times New Roman" w:cs="Times New Roman"/>
          <w:sz w:val="24"/>
          <w:szCs w:val="24"/>
        </w:rPr>
        <w:t>Breiman</w:t>
      </w:r>
      <w:proofErr w:type="spellEnd"/>
      <w:r w:rsidRPr="00DE79FF">
        <w:rPr>
          <w:rFonts w:ascii="Times New Roman" w:hAnsi="Times New Roman" w:cs="Times New Roman"/>
          <w:sz w:val="24"/>
          <w:szCs w:val="24"/>
        </w:rPr>
        <w:t>, L. (2001). Random Forests. Machine learning, 45(1), 5-32.</w:t>
      </w:r>
    </w:p>
    <w:p w14:paraId="3E1A9F55" w14:textId="77777777" w:rsidR="00DE79FF" w:rsidRPr="00DE79FF" w:rsidRDefault="00DE79FF" w:rsidP="00DE79FF">
      <w:pPr>
        <w:spacing w:line="360" w:lineRule="auto"/>
        <w:jc w:val="both"/>
        <w:rPr>
          <w:rFonts w:ascii="Times New Roman" w:hAnsi="Times New Roman" w:cs="Times New Roman"/>
          <w:sz w:val="24"/>
          <w:szCs w:val="24"/>
        </w:rPr>
      </w:pPr>
    </w:p>
    <w:p w14:paraId="659FA460" w14:textId="77777777" w:rsidR="00DE79FF" w:rsidRPr="00DE79FF" w:rsidRDefault="00DE79FF" w:rsidP="00DE79FF">
      <w:pPr>
        <w:spacing w:line="360" w:lineRule="auto"/>
        <w:jc w:val="both"/>
        <w:rPr>
          <w:rFonts w:ascii="Times New Roman" w:hAnsi="Times New Roman" w:cs="Times New Roman"/>
          <w:sz w:val="24"/>
          <w:szCs w:val="24"/>
        </w:rPr>
      </w:pPr>
      <w:r w:rsidRPr="00DE79FF">
        <w:rPr>
          <w:rFonts w:ascii="Times New Roman" w:hAnsi="Times New Roman" w:cs="Times New Roman"/>
          <w:sz w:val="24"/>
          <w:szCs w:val="24"/>
        </w:rPr>
        <w:t>4. Wes McKinney. (2011). pandas: a Foundational Python Library for Data Analysis and Statistics. Python for High Performance and Scientific Computing, 14.</w:t>
      </w:r>
    </w:p>
    <w:p w14:paraId="3871F0C9" w14:textId="77777777" w:rsidR="00DE79FF" w:rsidRDefault="00DE79FF" w:rsidP="00DE79FF">
      <w:pPr>
        <w:spacing w:line="360" w:lineRule="auto"/>
        <w:jc w:val="both"/>
      </w:pPr>
    </w:p>
    <w:p w14:paraId="692E4D7E" w14:textId="77777777" w:rsidR="00485F9B" w:rsidRDefault="00485F9B" w:rsidP="008C3502">
      <w:pPr>
        <w:spacing w:line="360" w:lineRule="auto"/>
        <w:jc w:val="both"/>
        <w:rPr>
          <w:rFonts w:ascii="Bookman Old Style" w:eastAsia="Bookman Old Style" w:hAnsi="Bookman Old Style" w:cs="Bookman Old Style"/>
          <w:sz w:val="32"/>
          <w:szCs w:val="32"/>
        </w:rPr>
      </w:pPr>
    </w:p>
    <w:sectPr w:rsidR="00485F9B">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2560E" w14:textId="77777777" w:rsidR="00BF77B4" w:rsidRDefault="00BF77B4">
      <w:r>
        <w:separator/>
      </w:r>
    </w:p>
  </w:endnote>
  <w:endnote w:type="continuationSeparator" w:id="0">
    <w:p w14:paraId="007F8DAE" w14:textId="77777777" w:rsidR="00BF77B4" w:rsidRDefault="00BF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B969D" w14:textId="77777777" w:rsidR="00294138" w:rsidRDefault="00294138">
    <w:pPr>
      <w:pBdr>
        <w:top w:val="nil"/>
        <w:left w:val="nil"/>
        <w:bottom w:val="nil"/>
        <w:right w:val="nil"/>
        <w:between w:val="nil"/>
      </w:pBdr>
      <w:jc w:val="center"/>
      <w:rPr>
        <w:color w:val="000000"/>
      </w:rPr>
    </w:pPr>
  </w:p>
  <w:p w14:paraId="504DFB16" w14:textId="77777777" w:rsidR="00294138" w:rsidRDefault="0029413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41685" w14:textId="78779C6F" w:rsidR="00294138" w:rsidRDefault="00294138">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150BF43" w14:textId="77777777" w:rsidR="00294138" w:rsidRDefault="0029413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84C16" w14:textId="77777777" w:rsidR="00BF77B4" w:rsidRDefault="00BF77B4">
      <w:r>
        <w:separator/>
      </w:r>
    </w:p>
  </w:footnote>
  <w:footnote w:type="continuationSeparator" w:id="0">
    <w:p w14:paraId="55B5E889" w14:textId="77777777" w:rsidR="00BF77B4" w:rsidRDefault="00BF7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054"/>
    <w:multiLevelType w:val="multilevel"/>
    <w:tmpl w:val="FAA6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B72D0"/>
    <w:multiLevelType w:val="multilevel"/>
    <w:tmpl w:val="C4E625B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28D946A6"/>
    <w:multiLevelType w:val="hybridMultilevel"/>
    <w:tmpl w:val="09AA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6586C"/>
    <w:multiLevelType w:val="multilevel"/>
    <w:tmpl w:val="05E0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007D5"/>
    <w:multiLevelType w:val="hybridMultilevel"/>
    <w:tmpl w:val="B22249EA"/>
    <w:lvl w:ilvl="0" w:tplc="927AD3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9B"/>
    <w:rsid w:val="00025B2A"/>
    <w:rsid w:val="00035ABE"/>
    <w:rsid w:val="00036448"/>
    <w:rsid w:val="00063530"/>
    <w:rsid w:val="00073C9D"/>
    <w:rsid w:val="000829E2"/>
    <w:rsid w:val="00084D96"/>
    <w:rsid w:val="000963ED"/>
    <w:rsid w:val="000C3FA9"/>
    <w:rsid w:val="000F4E81"/>
    <w:rsid w:val="001011AA"/>
    <w:rsid w:val="001274D6"/>
    <w:rsid w:val="001572B7"/>
    <w:rsid w:val="001A2F99"/>
    <w:rsid w:val="001B5583"/>
    <w:rsid w:val="001D3871"/>
    <w:rsid w:val="001D7AB3"/>
    <w:rsid w:val="001D7E9C"/>
    <w:rsid w:val="002075BF"/>
    <w:rsid w:val="0022246B"/>
    <w:rsid w:val="00222C18"/>
    <w:rsid w:val="002343B4"/>
    <w:rsid w:val="00252FDC"/>
    <w:rsid w:val="00257002"/>
    <w:rsid w:val="00280A24"/>
    <w:rsid w:val="00281696"/>
    <w:rsid w:val="0028702F"/>
    <w:rsid w:val="00294138"/>
    <w:rsid w:val="002A0A91"/>
    <w:rsid w:val="002A20F4"/>
    <w:rsid w:val="002A463F"/>
    <w:rsid w:val="002F5A9E"/>
    <w:rsid w:val="002F6A3A"/>
    <w:rsid w:val="00314EB5"/>
    <w:rsid w:val="00327683"/>
    <w:rsid w:val="00331F05"/>
    <w:rsid w:val="00361871"/>
    <w:rsid w:val="00364D50"/>
    <w:rsid w:val="00381994"/>
    <w:rsid w:val="003D1892"/>
    <w:rsid w:val="004140C7"/>
    <w:rsid w:val="0041654B"/>
    <w:rsid w:val="004569DB"/>
    <w:rsid w:val="00474D02"/>
    <w:rsid w:val="00485F9B"/>
    <w:rsid w:val="004A306F"/>
    <w:rsid w:val="004C6174"/>
    <w:rsid w:val="004C6AAB"/>
    <w:rsid w:val="004D79E5"/>
    <w:rsid w:val="0051502D"/>
    <w:rsid w:val="00533D45"/>
    <w:rsid w:val="005341AA"/>
    <w:rsid w:val="005579CE"/>
    <w:rsid w:val="005A0C7B"/>
    <w:rsid w:val="00601BD8"/>
    <w:rsid w:val="006255F0"/>
    <w:rsid w:val="00642D21"/>
    <w:rsid w:val="00650B25"/>
    <w:rsid w:val="006C002E"/>
    <w:rsid w:val="006D4EDD"/>
    <w:rsid w:val="006E772C"/>
    <w:rsid w:val="00747639"/>
    <w:rsid w:val="00782501"/>
    <w:rsid w:val="0079194B"/>
    <w:rsid w:val="007B47B7"/>
    <w:rsid w:val="007C64F8"/>
    <w:rsid w:val="007D7D80"/>
    <w:rsid w:val="00812889"/>
    <w:rsid w:val="00830183"/>
    <w:rsid w:val="00840CC3"/>
    <w:rsid w:val="00845546"/>
    <w:rsid w:val="00875611"/>
    <w:rsid w:val="00880CEB"/>
    <w:rsid w:val="008A48C6"/>
    <w:rsid w:val="008A53FC"/>
    <w:rsid w:val="008B26BD"/>
    <w:rsid w:val="008B7EDD"/>
    <w:rsid w:val="008C3502"/>
    <w:rsid w:val="008E5967"/>
    <w:rsid w:val="0092768A"/>
    <w:rsid w:val="00935B5E"/>
    <w:rsid w:val="00975A97"/>
    <w:rsid w:val="00976398"/>
    <w:rsid w:val="009A19E5"/>
    <w:rsid w:val="009A6CC4"/>
    <w:rsid w:val="009D1C5B"/>
    <w:rsid w:val="00A27E60"/>
    <w:rsid w:val="00A661F6"/>
    <w:rsid w:val="00A71FA0"/>
    <w:rsid w:val="00A901F1"/>
    <w:rsid w:val="00AA33D3"/>
    <w:rsid w:val="00AA7696"/>
    <w:rsid w:val="00AE6438"/>
    <w:rsid w:val="00AF5298"/>
    <w:rsid w:val="00B04952"/>
    <w:rsid w:val="00B64A24"/>
    <w:rsid w:val="00B66686"/>
    <w:rsid w:val="00B73AE7"/>
    <w:rsid w:val="00B76D75"/>
    <w:rsid w:val="00B84F81"/>
    <w:rsid w:val="00B91DEA"/>
    <w:rsid w:val="00B935FB"/>
    <w:rsid w:val="00BD1E50"/>
    <w:rsid w:val="00BF77B4"/>
    <w:rsid w:val="00C06E2C"/>
    <w:rsid w:val="00C20319"/>
    <w:rsid w:val="00C3678F"/>
    <w:rsid w:val="00C54A3F"/>
    <w:rsid w:val="00C54B54"/>
    <w:rsid w:val="00C753AC"/>
    <w:rsid w:val="00C761A9"/>
    <w:rsid w:val="00CA63DF"/>
    <w:rsid w:val="00D328E0"/>
    <w:rsid w:val="00D47328"/>
    <w:rsid w:val="00D748F6"/>
    <w:rsid w:val="00D83D62"/>
    <w:rsid w:val="00D86D22"/>
    <w:rsid w:val="00DC6246"/>
    <w:rsid w:val="00DE79FF"/>
    <w:rsid w:val="00DF1A52"/>
    <w:rsid w:val="00DF4403"/>
    <w:rsid w:val="00E0509A"/>
    <w:rsid w:val="00E4465C"/>
    <w:rsid w:val="00ED6817"/>
    <w:rsid w:val="00EE0952"/>
    <w:rsid w:val="00EE5702"/>
    <w:rsid w:val="00EF69A6"/>
    <w:rsid w:val="00F119F7"/>
    <w:rsid w:val="00F31DAA"/>
    <w:rsid w:val="00F36510"/>
    <w:rsid w:val="00F63160"/>
    <w:rsid w:val="00F83E00"/>
    <w:rsid w:val="00FB2DFF"/>
    <w:rsid w:val="00FD0DFB"/>
    <w:rsid w:val="00FE1677"/>
    <w:rsid w:val="00FE1BAC"/>
    <w:rsid w:val="00FE2EFA"/>
    <w:rsid w:val="00FF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C45D"/>
  <w15:docId w15:val="{65B788F1-0CC5-4AB4-9252-C1DFB4AE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0963E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57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1731">
      <w:bodyDiv w:val="1"/>
      <w:marLeft w:val="0"/>
      <w:marRight w:val="0"/>
      <w:marTop w:val="0"/>
      <w:marBottom w:val="0"/>
      <w:divBdr>
        <w:top w:val="none" w:sz="0" w:space="0" w:color="auto"/>
        <w:left w:val="none" w:sz="0" w:space="0" w:color="auto"/>
        <w:bottom w:val="none" w:sz="0" w:space="0" w:color="auto"/>
        <w:right w:val="none" w:sz="0" w:space="0" w:color="auto"/>
      </w:divBdr>
    </w:div>
    <w:div w:id="347289735">
      <w:bodyDiv w:val="1"/>
      <w:marLeft w:val="0"/>
      <w:marRight w:val="0"/>
      <w:marTop w:val="0"/>
      <w:marBottom w:val="0"/>
      <w:divBdr>
        <w:top w:val="none" w:sz="0" w:space="0" w:color="auto"/>
        <w:left w:val="none" w:sz="0" w:space="0" w:color="auto"/>
        <w:bottom w:val="none" w:sz="0" w:space="0" w:color="auto"/>
        <w:right w:val="none" w:sz="0" w:space="0" w:color="auto"/>
      </w:divBdr>
    </w:div>
    <w:div w:id="462894703">
      <w:bodyDiv w:val="1"/>
      <w:marLeft w:val="0"/>
      <w:marRight w:val="0"/>
      <w:marTop w:val="0"/>
      <w:marBottom w:val="0"/>
      <w:divBdr>
        <w:top w:val="none" w:sz="0" w:space="0" w:color="auto"/>
        <w:left w:val="none" w:sz="0" w:space="0" w:color="auto"/>
        <w:bottom w:val="none" w:sz="0" w:space="0" w:color="auto"/>
        <w:right w:val="none" w:sz="0" w:space="0" w:color="auto"/>
      </w:divBdr>
    </w:div>
    <w:div w:id="607851285">
      <w:bodyDiv w:val="1"/>
      <w:marLeft w:val="0"/>
      <w:marRight w:val="0"/>
      <w:marTop w:val="0"/>
      <w:marBottom w:val="0"/>
      <w:divBdr>
        <w:top w:val="none" w:sz="0" w:space="0" w:color="auto"/>
        <w:left w:val="none" w:sz="0" w:space="0" w:color="auto"/>
        <w:bottom w:val="none" w:sz="0" w:space="0" w:color="auto"/>
        <w:right w:val="none" w:sz="0" w:space="0" w:color="auto"/>
      </w:divBdr>
    </w:div>
    <w:div w:id="713118775">
      <w:bodyDiv w:val="1"/>
      <w:marLeft w:val="0"/>
      <w:marRight w:val="0"/>
      <w:marTop w:val="0"/>
      <w:marBottom w:val="0"/>
      <w:divBdr>
        <w:top w:val="none" w:sz="0" w:space="0" w:color="auto"/>
        <w:left w:val="none" w:sz="0" w:space="0" w:color="auto"/>
        <w:bottom w:val="none" w:sz="0" w:space="0" w:color="auto"/>
        <w:right w:val="none" w:sz="0" w:space="0" w:color="auto"/>
      </w:divBdr>
    </w:div>
    <w:div w:id="728654287">
      <w:bodyDiv w:val="1"/>
      <w:marLeft w:val="0"/>
      <w:marRight w:val="0"/>
      <w:marTop w:val="0"/>
      <w:marBottom w:val="0"/>
      <w:divBdr>
        <w:top w:val="none" w:sz="0" w:space="0" w:color="auto"/>
        <w:left w:val="none" w:sz="0" w:space="0" w:color="auto"/>
        <w:bottom w:val="none" w:sz="0" w:space="0" w:color="auto"/>
        <w:right w:val="none" w:sz="0" w:space="0" w:color="auto"/>
      </w:divBdr>
    </w:div>
    <w:div w:id="880484986">
      <w:bodyDiv w:val="1"/>
      <w:marLeft w:val="0"/>
      <w:marRight w:val="0"/>
      <w:marTop w:val="0"/>
      <w:marBottom w:val="0"/>
      <w:divBdr>
        <w:top w:val="none" w:sz="0" w:space="0" w:color="auto"/>
        <w:left w:val="none" w:sz="0" w:space="0" w:color="auto"/>
        <w:bottom w:val="none" w:sz="0" w:space="0" w:color="auto"/>
        <w:right w:val="none" w:sz="0" w:space="0" w:color="auto"/>
      </w:divBdr>
    </w:div>
    <w:div w:id="969243253">
      <w:bodyDiv w:val="1"/>
      <w:marLeft w:val="0"/>
      <w:marRight w:val="0"/>
      <w:marTop w:val="0"/>
      <w:marBottom w:val="0"/>
      <w:divBdr>
        <w:top w:val="none" w:sz="0" w:space="0" w:color="auto"/>
        <w:left w:val="none" w:sz="0" w:space="0" w:color="auto"/>
        <w:bottom w:val="none" w:sz="0" w:space="0" w:color="auto"/>
        <w:right w:val="none" w:sz="0" w:space="0" w:color="auto"/>
      </w:divBdr>
      <w:divsChild>
        <w:div w:id="1195728167">
          <w:marLeft w:val="0"/>
          <w:marRight w:val="0"/>
          <w:marTop w:val="0"/>
          <w:marBottom w:val="0"/>
          <w:divBdr>
            <w:top w:val="none" w:sz="0" w:space="0" w:color="auto"/>
            <w:left w:val="none" w:sz="0" w:space="0" w:color="auto"/>
            <w:bottom w:val="none" w:sz="0" w:space="0" w:color="auto"/>
            <w:right w:val="none" w:sz="0" w:space="0" w:color="auto"/>
          </w:divBdr>
        </w:div>
      </w:divsChild>
    </w:div>
    <w:div w:id="1095902323">
      <w:bodyDiv w:val="1"/>
      <w:marLeft w:val="0"/>
      <w:marRight w:val="0"/>
      <w:marTop w:val="0"/>
      <w:marBottom w:val="0"/>
      <w:divBdr>
        <w:top w:val="none" w:sz="0" w:space="0" w:color="auto"/>
        <w:left w:val="none" w:sz="0" w:space="0" w:color="auto"/>
        <w:bottom w:val="none" w:sz="0" w:space="0" w:color="auto"/>
        <w:right w:val="none" w:sz="0" w:space="0" w:color="auto"/>
      </w:divBdr>
    </w:div>
    <w:div w:id="1106117713">
      <w:bodyDiv w:val="1"/>
      <w:marLeft w:val="0"/>
      <w:marRight w:val="0"/>
      <w:marTop w:val="0"/>
      <w:marBottom w:val="0"/>
      <w:divBdr>
        <w:top w:val="none" w:sz="0" w:space="0" w:color="auto"/>
        <w:left w:val="none" w:sz="0" w:space="0" w:color="auto"/>
        <w:bottom w:val="none" w:sz="0" w:space="0" w:color="auto"/>
        <w:right w:val="none" w:sz="0" w:space="0" w:color="auto"/>
      </w:divBdr>
    </w:div>
    <w:div w:id="1267347359">
      <w:bodyDiv w:val="1"/>
      <w:marLeft w:val="0"/>
      <w:marRight w:val="0"/>
      <w:marTop w:val="0"/>
      <w:marBottom w:val="0"/>
      <w:divBdr>
        <w:top w:val="none" w:sz="0" w:space="0" w:color="auto"/>
        <w:left w:val="none" w:sz="0" w:space="0" w:color="auto"/>
        <w:bottom w:val="none" w:sz="0" w:space="0" w:color="auto"/>
        <w:right w:val="none" w:sz="0" w:space="0" w:color="auto"/>
      </w:divBdr>
    </w:div>
    <w:div w:id="1392970290">
      <w:bodyDiv w:val="1"/>
      <w:marLeft w:val="0"/>
      <w:marRight w:val="0"/>
      <w:marTop w:val="0"/>
      <w:marBottom w:val="0"/>
      <w:divBdr>
        <w:top w:val="none" w:sz="0" w:space="0" w:color="auto"/>
        <w:left w:val="none" w:sz="0" w:space="0" w:color="auto"/>
        <w:bottom w:val="none" w:sz="0" w:space="0" w:color="auto"/>
        <w:right w:val="none" w:sz="0" w:space="0" w:color="auto"/>
      </w:divBdr>
    </w:div>
    <w:div w:id="1585601824">
      <w:bodyDiv w:val="1"/>
      <w:marLeft w:val="0"/>
      <w:marRight w:val="0"/>
      <w:marTop w:val="0"/>
      <w:marBottom w:val="0"/>
      <w:divBdr>
        <w:top w:val="none" w:sz="0" w:space="0" w:color="auto"/>
        <w:left w:val="none" w:sz="0" w:space="0" w:color="auto"/>
        <w:bottom w:val="none" w:sz="0" w:space="0" w:color="auto"/>
        <w:right w:val="none" w:sz="0" w:space="0" w:color="auto"/>
      </w:divBdr>
    </w:div>
    <w:div w:id="1819109627">
      <w:bodyDiv w:val="1"/>
      <w:marLeft w:val="0"/>
      <w:marRight w:val="0"/>
      <w:marTop w:val="0"/>
      <w:marBottom w:val="0"/>
      <w:divBdr>
        <w:top w:val="none" w:sz="0" w:space="0" w:color="auto"/>
        <w:left w:val="none" w:sz="0" w:space="0" w:color="auto"/>
        <w:bottom w:val="none" w:sz="0" w:space="0" w:color="auto"/>
        <w:right w:val="none" w:sz="0" w:space="0" w:color="auto"/>
      </w:divBdr>
      <w:divsChild>
        <w:div w:id="1639843236">
          <w:marLeft w:val="0"/>
          <w:marRight w:val="0"/>
          <w:marTop w:val="0"/>
          <w:marBottom w:val="0"/>
          <w:divBdr>
            <w:top w:val="single" w:sz="2" w:space="0" w:color="D9D9E3"/>
            <w:left w:val="single" w:sz="2" w:space="0" w:color="D9D9E3"/>
            <w:bottom w:val="single" w:sz="2" w:space="0" w:color="D9D9E3"/>
            <w:right w:val="single" w:sz="2" w:space="0" w:color="D9D9E3"/>
          </w:divBdr>
          <w:divsChild>
            <w:div w:id="450635417">
              <w:marLeft w:val="0"/>
              <w:marRight w:val="0"/>
              <w:marTop w:val="0"/>
              <w:marBottom w:val="0"/>
              <w:divBdr>
                <w:top w:val="single" w:sz="2" w:space="0" w:color="D9D9E3"/>
                <w:left w:val="single" w:sz="2" w:space="0" w:color="D9D9E3"/>
                <w:bottom w:val="single" w:sz="2" w:space="0" w:color="D9D9E3"/>
                <w:right w:val="single" w:sz="2" w:space="0" w:color="D9D9E3"/>
              </w:divBdr>
              <w:divsChild>
                <w:div w:id="1984235077">
                  <w:marLeft w:val="0"/>
                  <w:marRight w:val="0"/>
                  <w:marTop w:val="0"/>
                  <w:marBottom w:val="0"/>
                  <w:divBdr>
                    <w:top w:val="single" w:sz="2" w:space="0" w:color="D9D9E3"/>
                    <w:left w:val="single" w:sz="2" w:space="0" w:color="D9D9E3"/>
                    <w:bottom w:val="single" w:sz="2" w:space="0" w:color="D9D9E3"/>
                    <w:right w:val="single" w:sz="2" w:space="0" w:color="D9D9E3"/>
                  </w:divBdr>
                  <w:divsChild>
                    <w:div w:id="625353717">
                      <w:marLeft w:val="0"/>
                      <w:marRight w:val="0"/>
                      <w:marTop w:val="0"/>
                      <w:marBottom w:val="0"/>
                      <w:divBdr>
                        <w:top w:val="single" w:sz="2" w:space="0" w:color="D9D9E3"/>
                        <w:left w:val="single" w:sz="2" w:space="0" w:color="D9D9E3"/>
                        <w:bottom w:val="single" w:sz="2" w:space="0" w:color="D9D9E3"/>
                        <w:right w:val="single" w:sz="2" w:space="0" w:color="D9D9E3"/>
                      </w:divBdr>
                      <w:divsChild>
                        <w:div w:id="1781141776">
                          <w:marLeft w:val="0"/>
                          <w:marRight w:val="0"/>
                          <w:marTop w:val="0"/>
                          <w:marBottom w:val="0"/>
                          <w:divBdr>
                            <w:top w:val="none" w:sz="0" w:space="0" w:color="auto"/>
                            <w:left w:val="none" w:sz="0" w:space="0" w:color="auto"/>
                            <w:bottom w:val="none" w:sz="0" w:space="0" w:color="auto"/>
                            <w:right w:val="none" w:sz="0" w:space="0" w:color="auto"/>
                          </w:divBdr>
                          <w:divsChild>
                            <w:div w:id="131103275">
                              <w:marLeft w:val="0"/>
                              <w:marRight w:val="0"/>
                              <w:marTop w:val="100"/>
                              <w:marBottom w:val="100"/>
                              <w:divBdr>
                                <w:top w:val="single" w:sz="2" w:space="0" w:color="D9D9E3"/>
                                <w:left w:val="single" w:sz="2" w:space="0" w:color="D9D9E3"/>
                                <w:bottom w:val="single" w:sz="2" w:space="0" w:color="D9D9E3"/>
                                <w:right w:val="single" w:sz="2" w:space="0" w:color="D9D9E3"/>
                              </w:divBdr>
                              <w:divsChild>
                                <w:div w:id="709233611">
                                  <w:marLeft w:val="0"/>
                                  <w:marRight w:val="0"/>
                                  <w:marTop w:val="0"/>
                                  <w:marBottom w:val="0"/>
                                  <w:divBdr>
                                    <w:top w:val="single" w:sz="2" w:space="0" w:color="D9D9E3"/>
                                    <w:left w:val="single" w:sz="2" w:space="0" w:color="D9D9E3"/>
                                    <w:bottom w:val="single" w:sz="2" w:space="0" w:color="D9D9E3"/>
                                    <w:right w:val="single" w:sz="2" w:space="0" w:color="D9D9E3"/>
                                  </w:divBdr>
                                  <w:divsChild>
                                    <w:div w:id="516388560">
                                      <w:marLeft w:val="0"/>
                                      <w:marRight w:val="0"/>
                                      <w:marTop w:val="0"/>
                                      <w:marBottom w:val="0"/>
                                      <w:divBdr>
                                        <w:top w:val="single" w:sz="2" w:space="0" w:color="D9D9E3"/>
                                        <w:left w:val="single" w:sz="2" w:space="0" w:color="D9D9E3"/>
                                        <w:bottom w:val="single" w:sz="2" w:space="0" w:color="D9D9E3"/>
                                        <w:right w:val="single" w:sz="2" w:space="0" w:color="D9D9E3"/>
                                      </w:divBdr>
                                      <w:divsChild>
                                        <w:div w:id="1960641000">
                                          <w:marLeft w:val="0"/>
                                          <w:marRight w:val="0"/>
                                          <w:marTop w:val="0"/>
                                          <w:marBottom w:val="0"/>
                                          <w:divBdr>
                                            <w:top w:val="single" w:sz="2" w:space="0" w:color="D9D9E3"/>
                                            <w:left w:val="single" w:sz="2" w:space="0" w:color="D9D9E3"/>
                                            <w:bottom w:val="single" w:sz="2" w:space="0" w:color="D9D9E3"/>
                                            <w:right w:val="single" w:sz="2" w:space="0" w:color="D9D9E3"/>
                                          </w:divBdr>
                                          <w:divsChild>
                                            <w:div w:id="952706504">
                                              <w:marLeft w:val="0"/>
                                              <w:marRight w:val="0"/>
                                              <w:marTop w:val="0"/>
                                              <w:marBottom w:val="0"/>
                                              <w:divBdr>
                                                <w:top w:val="single" w:sz="2" w:space="0" w:color="D9D9E3"/>
                                                <w:left w:val="single" w:sz="2" w:space="0" w:color="D9D9E3"/>
                                                <w:bottom w:val="single" w:sz="2" w:space="0" w:color="D9D9E3"/>
                                                <w:right w:val="single" w:sz="2" w:space="0" w:color="D9D9E3"/>
                                              </w:divBdr>
                                              <w:divsChild>
                                                <w:div w:id="1265070439">
                                                  <w:marLeft w:val="0"/>
                                                  <w:marRight w:val="0"/>
                                                  <w:marTop w:val="0"/>
                                                  <w:marBottom w:val="0"/>
                                                  <w:divBdr>
                                                    <w:top w:val="single" w:sz="2" w:space="0" w:color="D9D9E3"/>
                                                    <w:left w:val="single" w:sz="2" w:space="0" w:color="D9D9E3"/>
                                                    <w:bottom w:val="single" w:sz="2" w:space="0" w:color="D9D9E3"/>
                                                    <w:right w:val="single" w:sz="2" w:space="0" w:color="D9D9E3"/>
                                                  </w:divBdr>
                                                  <w:divsChild>
                                                    <w:div w:id="25043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6088560">
          <w:marLeft w:val="0"/>
          <w:marRight w:val="0"/>
          <w:marTop w:val="0"/>
          <w:marBottom w:val="0"/>
          <w:divBdr>
            <w:top w:val="none" w:sz="0" w:space="0" w:color="auto"/>
            <w:left w:val="none" w:sz="0" w:space="0" w:color="auto"/>
            <w:bottom w:val="none" w:sz="0" w:space="0" w:color="auto"/>
            <w:right w:val="none" w:sz="0" w:space="0" w:color="auto"/>
          </w:divBdr>
        </w:div>
      </w:divsChild>
    </w:div>
    <w:div w:id="1876431869">
      <w:bodyDiv w:val="1"/>
      <w:marLeft w:val="0"/>
      <w:marRight w:val="0"/>
      <w:marTop w:val="0"/>
      <w:marBottom w:val="0"/>
      <w:divBdr>
        <w:top w:val="none" w:sz="0" w:space="0" w:color="auto"/>
        <w:left w:val="none" w:sz="0" w:space="0" w:color="auto"/>
        <w:bottom w:val="none" w:sz="0" w:space="0" w:color="auto"/>
        <w:right w:val="none" w:sz="0" w:space="0" w:color="auto"/>
      </w:divBdr>
    </w:div>
    <w:div w:id="1889760891">
      <w:bodyDiv w:val="1"/>
      <w:marLeft w:val="0"/>
      <w:marRight w:val="0"/>
      <w:marTop w:val="0"/>
      <w:marBottom w:val="0"/>
      <w:divBdr>
        <w:top w:val="none" w:sz="0" w:space="0" w:color="auto"/>
        <w:left w:val="none" w:sz="0" w:space="0" w:color="auto"/>
        <w:bottom w:val="none" w:sz="0" w:space="0" w:color="auto"/>
        <w:right w:val="none" w:sz="0" w:space="0" w:color="auto"/>
      </w:divBdr>
    </w:div>
    <w:div w:id="1901555619">
      <w:bodyDiv w:val="1"/>
      <w:marLeft w:val="0"/>
      <w:marRight w:val="0"/>
      <w:marTop w:val="0"/>
      <w:marBottom w:val="0"/>
      <w:divBdr>
        <w:top w:val="none" w:sz="0" w:space="0" w:color="auto"/>
        <w:left w:val="none" w:sz="0" w:space="0" w:color="auto"/>
        <w:bottom w:val="none" w:sz="0" w:space="0" w:color="auto"/>
        <w:right w:val="none" w:sz="0" w:space="0" w:color="auto"/>
      </w:divBdr>
    </w:div>
    <w:div w:id="1911038938">
      <w:bodyDiv w:val="1"/>
      <w:marLeft w:val="0"/>
      <w:marRight w:val="0"/>
      <w:marTop w:val="0"/>
      <w:marBottom w:val="0"/>
      <w:divBdr>
        <w:top w:val="none" w:sz="0" w:space="0" w:color="auto"/>
        <w:left w:val="none" w:sz="0" w:space="0" w:color="auto"/>
        <w:bottom w:val="none" w:sz="0" w:space="0" w:color="auto"/>
        <w:right w:val="none" w:sz="0" w:space="0" w:color="auto"/>
      </w:divBdr>
    </w:div>
    <w:div w:id="1938950913">
      <w:bodyDiv w:val="1"/>
      <w:marLeft w:val="0"/>
      <w:marRight w:val="0"/>
      <w:marTop w:val="0"/>
      <w:marBottom w:val="0"/>
      <w:divBdr>
        <w:top w:val="none" w:sz="0" w:space="0" w:color="auto"/>
        <w:left w:val="none" w:sz="0" w:space="0" w:color="auto"/>
        <w:bottom w:val="none" w:sz="0" w:space="0" w:color="auto"/>
        <w:right w:val="none" w:sz="0" w:space="0" w:color="auto"/>
      </w:divBdr>
    </w:div>
    <w:div w:id="1992905778">
      <w:bodyDiv w:val="1"/>
      <w:marLeft w:val="0"/>
      <w:marRight w:val="0"/>
      <w:marTop w:val="0"/>
      <w:marBottom w:val="0"/>
      <w:divBdr>
        <w:top w:val="none" w:sz="0" w:space="0" w:color="auto"/>
        <w:left w:val="none" w:sz="0" w:space="0" w:color="auto"/>
        <w:bottom w:val="none" w:sz="0" w:space="0" w:color="auto"/>
        <w:right w:val="none" w:sz="0" w:space="0" w:color="auto"/>
      </w:divBdr>
    </w:div>
    <w:div w:id="1996180068">
      <w:bodyDiv w:val="1"/>
      <w:marLeft w:val="0"/>
      <w:marRight w:val="0"/>
      <w:marTop w:val="0"/>
      <w:marBottom w:val="0"/>
      <w:divBdr>
        <w:top w:val="none" w:sz="0" w:space="0" w:color="auto"/>
        <w:left w:val="none" w:sz="0" w:space="0" w:color="auto"/>
        <w:bottom w:val="none" w:sz="0" w:space="0" w:color="auto"/>
        <w:right w:val="none" w:sz="0" w:space="0" w:color="auto"/>
      </w:divBdr>
    </w:div>
    <w:div w:id="203426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yasserh/walmart-datase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9FE170-34C1-4272-B60A-E5050767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Daman Rakwal</cp:lastModifiedBy>
  <cp:revision>21</cp:revision>
  <dcterms:created xsi:type="dcterms:W3CDTF">2023-11-27T12:18:00Z</dcterms:created>
  <dcterms:modified xsi:type="dcterms:W3CDTF">2024-01-11T06:58:00Z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